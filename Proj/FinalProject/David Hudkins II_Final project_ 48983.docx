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790" w:rsidRDefault="003E5300">
      <w:pPr>
        <w:pStyle w:val="Title"/>
      </w:pPr>
      <w:r>
        <w:t xml:space="preserve">Final project </w:t>
      </w:r>
      <w:r w:rsidR="003E2CCA">
        <w:t xml:space="preserve">CSC-17A </w:t>
      </w:r>
      <w:r>
        <w:t>48983</w:t>
      </w:r>
    </w:p>
    <w:p w:rsidR="00563790" w:rsidRDefault="003E5300">
      <w:pPr>
        <w:pStyle w:val="Heading1"/>
      </w:pPr>
      <w:r>
        <w:t>Author</w:t>
      </w:r>
    </w:p>
    <w:p w:rsidR="003E5300" w:rsidRDefault="003E5300">
      <w:r>
        <w:t>David Hudkins II</w:t>
      </w:r>
    </w:p>
    <w:p w:rsidR="003E2CCA" w:rsidRDefault="003E2CCA"/>
    <w:p w:rsidR="003E2CCA" w:rsidRDefault="003E2CCA"/>
    <w:p w:rsidR="003E2CCA" w:rsidRPr="003E2CCA" w:rsidRDefault="003E2CCA" w:rsidP="003E2CCA">
      <w:pPr>
        <w:jc w:val="center"/>
        <w:rPr>
          <w:color w:val="099BDD" w:themeColor="text2"/>
          <w:sz w:val="40"/>
          <w:szCs w:val="40"/>
        </w:rPr>
      </w:pPr>
      <w:r w:rsidRPr="003E2CCA">
        <w:rPr>
          <w:color w:val="099BDD" w:themeColor="text2"/>
          <w:sz w:val="40"/>
          <w:szCs w:val="40"/>
        </w:rPr>
        <w:t>HANGMAN</w:t>
      </w:r>
    </w:p>
    <w:p w:rsidR="003E5300" w:rsidRDefault="003E5300" w:rsidP="003E5300">
      <w:r>
        <w:br w:type="page"/>
      </w:r>
    </w:p>
    <w:p w:rsidR="003E5300" w:rsidRDefault="003E2CC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3E2CCA" w:rsidRDefault="003E2CCA" w:rsidP="003E2CCA">
      <w:pPr>
        <w:rPr>
          <w:rFonts w:ascii="Times New Roman" w:hAnsi="Times New Roman" w:cs="Times New Roman"/>
          <w:sz w:val="24"/>
          <w:szCs w:val="24"/>
        </w:rPr>
      </w:pPr>
      <w:r>
        <w:rPr>
          <w:rFonts w:ascii="Times New Roman" w:hAnsi="Times New Roman" w:cs="Times New Roman"/>
          <w:sz w:val="24"/>
          <w:szCs w:val="24"/>
        </w:rPr>
        <w:t>This project consists of the game hangman</w:t>
      </w:r>
      <w:r w:rsidRPr="003E2CCA">
        <w:rPr>
          <w:rFonts w:ascii="Times New Roman" w:hAnsi="Times New Roman" w:cs="Times New Roman"/>
          <w:sz w:val="24"/>
          <w:szCs w:val="24"/>
        </w:rPr>
        <w:t xml:space="preserve">. </w:t>
      </w:r>
      <w:r>
        <w:rPr>
          <w:rFonts w:ascii="Times New Roman" w:hAnsi="Times New Roman" w:cs="Times New Roman"/>
          <w:sz w:val="24"/>
          <w:szCs w:val="24"/>
        </w:rPr>
        <w:t xml:space="preserve">This program is a throwback to elementary school times where hangman made learning words fun and frustrating. </w:t>
      </w:r>
      <w:r w:rsidRPr="003E2CCA">
        <w:rPr>
          <w:rFonts w:ascii="Times New Roman" w:hAnsi="Times New Roman" w:cs="Times New Roman"/>
          <w:sz w:val="24"/>
          <w:szCs w:val="24"/>
        </w:rPr>
        <w:t>I chose to do this project because it is a game I am quite familiar with and was easier for me to visualize how the program should execute based on the functionality of the game. It is important because it utilizes arrays and character comparison</w:t>
      </w:r>
      <w:r>
        <w:rPr>
          <w:rFonts w:ascii="Times New Roman" w:hAnsi="Times New Roman" w:cs="Times New Roman"/>
          <w:sz w:val="24"/>
          <w:szCs w:val="24"/>
        </w:rPr>
        <w:t xml:space="preserve"> through the use of classes, which is what object orientation in C++ is centralized around.</w:t>
      </w:r>
    </w:p>
    <w:p w:rsidR="003E2CCA" w:rsidRDefault="003E2CCA" w:rsidP="003E2CCA">
      <w:pPr>
        <w:rPr>
          <w:rFonts w:ascii="Times New Roman" w:hAnsi="Times New Roman" w:cs="Times New Roman"/>
          <w:sz w:val="24"/>
          <w:szCs w:val="24"/>
        </w:rPr>
      </w:pPr>
    </w:p>
    <w:p w:rsidR="003E2CCA" w:rsidRDefault="003E2CCA" w:rsidP="003E2CCA">
      <w:pPr>
        <w:rPr>
          <w:rFonts w:ascii="Times New Roman" w:hAnsi="Times New Roman" w:cs="Times New Roman"/>
          <w:sz w:val="24"/>
          <w:szCs w:val="24"/>
        </w:rPr>
      </w:pPr>
      <w:r>
        <w:rPr>
          <w:rFonts w:ascii="Times New Roman" w:hAnsi="Times New Roman" w:cs="Times New Roman"/>
          <w:b/>
          <w:sz w:val="24"/>
          <w:szCs w:val="24"/>
          <w:u w:val="single"/>
        </w:rPr>
        <w:t>HOW TO PLAY</w:t>
      </w:r>
      <w:r>
        <w:rPr>
          <w:rFonts w:ascii="Times New Roman" w:hAnsi="Times New Roman" w:cs="Times New Roman"/>
          <w:sz w:val="24"/>
          <w:szCs w:val="24"/>
        </w:rPr>
        <w:t>:</w:t>
      </w:r>
    </w:p>
    <w:p w:rsidR="00E545A2" w:rsidRDefault="003E2CCA" w:rsidP="003E2CCA">
      <w:pPr>
        <w:rPr>
          <w:rFonts w:ascii="Times New Roman" w:hAnsi="Times New Roman" w:cs="Times New Roman"/>
          <w:sz w:val="24"/>
          <w:szCs w:val="24"/>
        </w:rPr>
      </w:pPr>
      <w:r>
        <w:rPr>
          <w:rFonts w:ascii="Times New Roman" w:hAnsi="Times New Roman" w:cs="Times New Roman"/>
          <w:sz w:val="24"/>
          <w:szCs w:val="24"/>
        </w:rPr>
        <w:t>The game hangman is simple, albeit very difficult depending on the length of the word. The game begins by prompting the user to specify one or two players participating. The player then enters their personal information and begins by choosing a player entered word or a computer generated word from one of the three difficulty tiers. After this is specified, the game begins by displaying the number of characters represented by a field of the same number of dashes displayed below the empty board. The user has the opportunity to make 3, 5, and 7 incorrect guesses respective to easy, normal, and hard mode. The user defined category defaults to 5 incorrect guesses allowed. The user then enters their guess one character at a time either the hangman figure is completed, or the user completes the word, thereby winning the game. Each win is incremented and kept track of for later comparison with the second player for number of wins achieved. At the end of the game, the user is prompted to play again or quit. If they gameplay is repeated (personal information code excluded but retained). If they quit (and are the first player) then execution is passed to player number two and the same game is repeated for them. Upon exiting execution from player two, console displays who accumulated more wins, and then the program terminates.</w:t>
      </w:r>
    </w:p>
    <w:p w:rsidR="00E545A2" w:rsidRDefault="00E545A2" w:rsidP="003E2CCA">
      <w:pPr>
        <w:rPr>
          <w:rFonts w:ascii="Times New Roman" w:hAnsi="Times New Roman" w:cs="Times New Roman"/>
          <w:sz w:val="24"/>
          <w:szCs w:val="24"/>
        </w:rPr>
      </w:pPr>
    </w:p>
    <w:p w:rsidR="00E545A2" w:rsidRDefault="00E545A2" w:rsidP="003E2CCA">
      <w:pPr>
        <w:rPr>
          <w:rFonts w:ascii="Times New Roman" w:hAnsi="Times New Roman" w:cs="Times New Roman"/>
          <w:b/>
          <w:sz w:val="24"/>
          <w:szCs w:val="24"/>
          <w:u w:val="single"/>
        </w:rPr>
      </w:pPr>
      <w:r>
        <w:rPr>
          <w:rFonts w:ascii="Times New Roman" w:hAnsi="Times New Roman" w:cs="Times New Roman"/>
          <w:b/>
          <w:sz w:val="24"/>
          <w:szCs w:val="24"/>
          <w:u w:val="single"/>
        </w:rPr>
        <w:t>TOTAL LINES CONTAINED IN SOURCE FILE:</w:t>
      </w:r>
    </w:p>
    <w:p w:rsidR="00E545A2" w:rsidRDefault="00E545A2" w:rsidP="003E2CCA">
      <w:pPr>
        <w:rPr>
          <w:rFonts w:ascii="Times New Roman" w:hAnsi="Times New Roman" w:cs="Times New Roman"/>
          <w:sz w:val="24"/>
          <w:szCs w:val="24"/>
        </w:rPr>
      </w:pPr>
      <w:r>
        <w:rPr>
          <w:rFonts w:ascii="Times New Roman" w:hAnsi="Times New Roman" w:cs="Times New Roman"/>
          <w:sz w:val="24"/>
          <w:szCs w:val="24"/>
        </w:rPr>
        <w:t>1008</w:t>
      </w:r>
    </w:p>
    <w:p w:rsidR="00E545A2" w:rsidRDefault="00E545A2" w:rsidP="003E2CCA">
      <w:pPr>
        <w:rPr>
          <w:rFonts w:ascii="Times New Roman" w:hAnsi="Times New Roman" w:cs="Times New Roman"/>
          <w:sz w:val="24"/>
          <w:szCs w:val="24"/>
        </w:rPr>
      </w:pPr>
    </w:p>
    <w:p w:rsidR="00E545A2" w:rsidRDefault="00E545A2" w:rsidP="003E2CCA">
      <w:pPr>
        <w:rPr>
          <w:rFonts w:ascii="Times New Roman" w:hAnsi="Times New Roman" w:cs="Times New Roman"/>
          <w:b/>
          <w:sz w:val="24"/>
          <w:szCs w:val="24"/>
          <w:u w:val="single"/>
        </w:rPr>
      </w:pPr>
      <w:r>
        <w:rPr>
          <w:rFonts w:ascii="Times New Roman" w:hAnsi="Times New Roman" w:cs="Times New Roman"/>
          <w:b/>
          <w:sz w:val="24"/>
          <w:szCs w:val="24"/>
          <w:u w:val="single"/>
        </w:rPr>
        <w:t>SAMPLE INPUT/OUTPUT</w:t>
      </w:r>
    </w:p>
    <w:p w:rsidR="00E545A2" w:rsidRPr="00E545A2" w:rsidRDefault="00E545A2" w:rsidP="003E2CCA">
      <w:pPr>
        <w:rPr>
          <w:rFonts w:ascii="Times New Roman" w:hAnsi="Times New Roman" w:cs="Times New Roman"/>
          <w:sz w:val="24"/>
          <w:szCs w:val="24"/>
        </w:rPr>
      </w:pPr>
      <w:r>
        <w:rPr>
          <w:rFonts w:ascii="Times New Roman" w:hAnsi="Times New Roman" w:cs="Times New Roman"/>
          <w:sz w:val="24"/>
          <w:szCs w:val="24"/>
        </w:rPr>
        <w:t>Beginning of program with two players chosen. First and last name entered along with location specification.</w:t>
      </w:r>
    </w:p>
    <w:p w:rsidR="00E545A2" w:rsidRDefault="00E545A2" w:rsidP="003E2CCA">
      <w:pPr>
        <w:rPr>
          <w:rFonts w:ascii="Times New Roman" w:hAnsi="Times New Roman" w:cs="Times New Roman"/>
          <w:sz w:val="24"/>
          <w:szCs w:val="24"/>
        </w:rPr>
      </w:pPr>
      <w:r>
        <w:rPr>
          <w:noProof/>
          <w:lang w:eastAsia="en-US"/>
        </w:rPr>
        <w:lastRenderedPageBreak/>
        <w:drawing>
          <wp:inline distT="0" distB="0" distL="0" distR="0" wp14:anchorId="613B1FC0" wp14:editId="05EE959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E545A2" w:rsidRDefault="00E545A2" w:rsidP="003E2CCA">
      <w:pPr>
        <w:rPr>
          <w:rFonts w:ascii="Times New Roman" w:hAnsi="Times New Roman" w:cs="Times New Roman"/>
          <w:sz w:val="24"/>
          <w:szCs w:val="24"/>
        </w:rPr>
      </w:pPr>
    </w:p>
    <w:p w:rsidR="00E545A2" w:rsidRPr="00E545A2" w:rsidRDefault="00E545A2" w:rsidP="003E2CCA">
      <w:pPr>
        <w:rPr>
          <w:rFonts w:ascii="Times New Roman" w:hAnsi="Times New Roman" w:cs="Times New Roman"/>
          <w:sz w:val="24"/>
          <w:szCs w:val="24"/>
        </w:rPr>
      </w:pPr>
      <w:r>
        <w:rPr>
          <w:rFonts w:ascii="Times New Roman" w:hAnsi="Times New Roman" w:cs="Times New Roman"/>
          <w:sz w:val="24"/>
          <w:szCs w:val="24"/>
        </w:rPr>
        <w:t>Computer generated word path chosen via integer and gameplay begins by entering characters. Hangman game board is displayed with each turn passed.</w:t>
      </w:r>
    </w:p>
    <w:p w:rsidR="003E2CCA" w:rsidRPr="003E2CCA" w:rsidRDefault="003E2CCA" w:rsidP="003E2CCA">
      <w:pPr>
        <w:rPr>
          <w:rFonts w:ascii="Times New Roman" w:hAnsi="Times New Roman" w:cs="Times New Roman"/>
          <w:sz w:val="24"/>
          <w:szCs w:val="24"/>
        </w:rPr>
      </w:pPr>
    </w:p>
    <w:p w:rsidR="003E2CCA" w:rsidRDefault="00E545A2">
      <w:pPr>
        <w:rPr>
          <w:rFonts w:ascii="Times New Roman" w:hAnsi="Times New Roman" w:cs="Times New Roman"/>
          <w:sz w:val="24"/>
          <w:szCs w:val="24"/>
        </w:rPr>
      </w:pPr>
      <w:r>
        <w:rPr>
          <w:noProof/>
          <w:lang w:eastAsia="en-US"/>
        </w:rPr>
        <w:drawing>
          <wp:inline distT="0" distB="0" distL="0" distR="0" wp14:anchorId="2F47848D" wp14:editId="3BBBDE7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E545A2" w:rsidRDefault="00E545A2">
      <w:pPr>
        <w:rPr>
          <w:rFonts w:ascii="Times New Roman" w:hAnsi="Times New Roman" w:cs="Times New Roman"/>
          <w:sz w:val="24"/>
          <w:szCs w:val="24"/>
        </w:rPr>
      </w:pPr>
      <w:r>
        <w:rPr>
          <w:rFonts w:ascii="Times New Roman" w:hAnsi="Times New Roman" w:cs="Times New Roman"/>
          <w:sz w:val="24"/>
          <w:szCs w:val="24"/>
        </w:rPr>
        <w:lastRenderedPageBreak/>
        <w:t>Incorrect guesses made and letter use tracked. Hangman character incremented based on difficulty. Winning condition met and tracked.</w:t>
      </w:r>
    </w:p>
    <w:p w:rsidR="00E545A2" w:rsidRDefault="00E545A2">
      <w:pPr>
        <w:rPr>
          <w:rFonts w:ascii="Times New Roman" w:hAnsi="Times New Roman" w:cs="Times New Roman"/>
          <w:sz w:val="24"/>
          <w:szCs w:val="24"/>
        </w:rPr>
      </w:pPr>
      <w:r>
        <w:rPr>
          <w:noProof/>
          <w:lang w:eastAsia="en-US"/>
        </w:rPr>
        <w:drawing>
          <wp:inline distT="0" distB="0" distL="0" distR="0" wp14:anchorId="314B738E" wp14:editId="5C878831">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E545A2" w:rsidRDefault="00E545A2">
      <w:pPr>
        <w:rPr>
          <w:rFonts w:ascii="Times New Roman" w:hAnsi="Times New Roman" w:cs="Times New Roman"/>
          <w:sz w:val="24"/>
          <w:szCs w:val="24"/>
        </w:rPr>
      </w:pPr>
    </w:p>
    <w:p w:rsidR="00E545A2" w:rsidRDefault="00E545A2">
      <w:pPr>
        <w:rPr>
          <w:rFonts w:ascii="Times New Roman" w:hAnsi="Times New Roman" w:cs="Times New Roman"/>
          <w:sz w:val="24"/>
          <w:szCs w:val="24"/>
        </w:rPr>
      </w:pPr>
      <w:r>
        <w:rPr>
          <w:rFonts w:ascii="Times New Roman" w:hAnsi="Times New Roman" w:cs="Times New Roman"/>
          <w:sz w:val="24"/>
          <w:szCs w:val="24"/>
        </w:rPr>
        <w:t>Player 1 chooses not to continue and player 2 begins their gameplay.</w:t>
      </w:r>
    </w:p>
    <w:p w:rsidR="00E545A2" w:rsidRDefault="00E545A2">
      <w:pPr>
        <w:rPr>
          <w:rFonts w:ascii="Times New Roman" w:hAnsi="Times New Roman" w:cs="Times New Roman"/>
          <w:sz w:val="24"/>
          <w:szCs w:val="24"/>
        </w:rPr>
      </w:pPr>
      <w:r>
        <w:rPr>
          <w:noProof/>
          <w:lang w:eastAsia="en-US"/>
        </w:rPr>
        <w:drawing>
          <wp:inline distT="0" distB="0" distL="0" distR="0" wp14:anchorId="0F6316FF" wp14:editId="05AF2A2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E545A2" w:rsidRDefault="00E545A2">
      <w:pPr>
        <w:rPr>
          <w:rFonts w:ascii="Times New Roman" w:hAnsi="Times New Roman" w:cs="Times New Roman"/>
          <w:sz w:val="24"/>
          <w:szCs w:val="24"/>
        </w:rPr>
      </w:pPr>
      <w:r>
        <w:rPr>
          <w:rFonts w:ascii="Times New Roman" w:hAnsi="Times New Roman" w:cs="Times New Roman"/>
          <w:sz w:val="24"/>
          <w:szCs w:val="24"/>
        </w:rPr>
        <w:lastRenderedPageBreak/>
        <w:t>Player two completes hangman figure and console returns that player 1 had more wins.</w:t>
      </w:r>
    </w:p>
    <w:p w:rsidR="00E545A2" w:rsidRDefault="00E545A2">
      <w:pPr>
        <w:rPr>
          <w:rFonts w:ascii="Times New Roman" w:hAnsi="Times New Roman" w:cs="Times New Roman"/>
          <w:sz w:val="24"/>
          <w:szCs w:val="24"/>
        </w:rPr>
      </w:pPr>
      <w:r>
        <w:rPr>
          <w:noProof/>
          <w:lang w:eastAsia="en-US"/>
        </w:rPr>
        <w:drawing>
          <wp:inline distT="0" distB="0" distL="0" distR="0" wp14:anchorId="7C520968" wp14:editId="5344560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E545A2" w:rsidRDefault="00E545A2">
      <w:pPr>
        <w:rPr>
          <w:rFonts w:ascii="Times New Roman" w:hAnsi="Times New Roman" w:cs="Times New Roman"/>
          <w:sz w:val="24"/>
          <w:szCs w:val="24"/>
        </w:rPr>
      </w:pPr>
    </w:p>
    <w:p w:rsidR="00E545A2" w:rsidRDefault="001523E3">
      <w:pPr>
        <w:rPr>
          <w:rFonts w:ascii="Times New Roman" w:hAnsi="Times New Roman" w:cs="Times New Roman"/>
          <w:b/>
          <w:sz w:val="24"/>
          <w:szCs w:val="24"/>
          <w:u w:val="single"/>
        </w:rPr>
      </w:pPr>
      <w:r>
        <w:rPr>
          <w:rFonts w:ascii="Times New Roman" w:hAnsi="Times New Roman" w:cs="Times New Roman"/>
          <w:b/>
          <w:sz w:val="24"/>
          <w:szCs w:val="24"/>
          <w:u w:val="single"/>
        </w:rPr>
        <w:t>VARIABLES USED:</w:t>
      </w:r>
    </w:p>
    <w:p w:rsidR="001523E3" w:rsidRDefault="001523E3" w:rsidP="001523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w:t>
      </w:r>
    </w:p>
    <w:p w:rsidR="001523E3" w:rsidRP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(static const) AR_SIZE</w:t>
      </w:r>
      <w:r>
        <w:rPr>
          <w:rFonts w:ascii="Times New Roman" w:hAnsi="Times New Roman" w:cs="Times New Roman"/>
          <w:sz w:val="24"/>
          <w:szCs w:val="24"/>
        </w:rPr>
        <w:tab/>
      </w:r>
      <w:r>
        <w:rPr>
          <w:rFonts w:ascii="Times New Roman" w:hAnsi="Times New Roman" w:cs="Times New Roman"/>
          <w:sz w:val="24"/>
          <w:szCs w:val="24"/>
        </w:rPr>
        <w:tab/>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diff</w:t>
      </w:r>
      <w:r>
        <w:rPr>
          <w:rFonts w:ascii="Times New Roman" w:hAnsi="Times New Roman" w:cs="Times New Roman"/>
          <w:sz w:val="24"/>
          <w:szCs w:val="24"/>
        </w:rPr>
        <w:tab/>
      </w:r>
      <w:r w:rsidR="004B4FE7">
        <w:rPr>
          <w:rFonts w:ascii="Times New Roman" w:hAnsi="Times New Roman" w:cs="Times New Roman"/>
          <w:sz w:val="24"/>
          <w:szCs w:val="24"/>
        </w:rPr>
        <w:tab/>
      </w:r>
      <w:r>
        <w:rPr>
          <w:rFonts w:ascii="Times New Roman" w:hAnsi="Times New Roman" w:cs="Times New Roman"/>
          <w:sz w:val="24"/>
          <w:szCs w:val="24"/>
        </w:rPr>
        <w:t>used in Player class for difficulty setting</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choice</w:t>
      </w:r>
      <w:r>
        <w:rPr>
          <w:rFonts w:ascii="Times New Roman" w:hAnsi="Times New Roman" w:cs="Times New Roman"/>
          <w:sz w:val="24"/>
          <w:szCs w:val="24"/>
        </w:rPr>
        <w:tab/>
      </w:r>
      <w:r>
        <w:rPr>
          <w:rFonts w:ascii="Times New Roman" w:hAnsi="Times New Roman" w:cs="Times New Roman"/>
          <w:sz w:val="24"/>
          <w:szCs w:val="24"/>
        </w:rPr>
        <w:tab/>
        <w:t>used in Winner class for menu choice</w:t>
      </w:r>
    </w:p>
    <w:p w:rsidR="004B4FE7" w:rsidRPr="004B4FE7" w:rsidRDefault="001523E3" w:rsidP="004B4FE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path choice</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end</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max moves</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count1</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correct guesses</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count2</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correct guesses</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count3</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number of guesses</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flag</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first game phase</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numWin</w:t>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number of wins per player</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chars</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number of characters in word</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incGues</w:t>
      </w:r>
      <w:r w:rsidR="004B4FE7">
        <w:rPr>
          <w:rFonts w:ascii="Times New Roman" w:hAnsi="Times New Roman" w:cs="Times New Roman"/>
          <w:sz w:val="24"/>
          <w:szCs w:val="24"/>
        </w:rPr>
        <w:tab/>
      </w:r>
      <w:r w:rsidR="004B4FE7">
        <w:rPr>
          <w:rFonts w:ascii="Times New Roman" w:hAnsi="Times New Roman" w:cs="Times New Roman"/>
          <w:sz w:val="24"/>
          <w:szCs w:val="24"/>
        </w:rPr>
        <w:t>used in Winner class for</w:t>
      </w:r>
      <w:r w:rsidR="004B4FE7">
        <w:rPr>
          <w:rFonts w:ascii="Times New Roman" w:hAnsi="Times New Roman" w:cs="Times New Roman"/>
          <w:sz w:val="24"/>
          <w:szCs w:val="24"/>
        </w:rPr>
        <w:t xml:space="preserve"> number of guesses made</w:t>
      </w:r>
    </w:p>
    <w:p w:rsidR="001523E3" w:rsidRDefault="001523E3" w:rsidP="001523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Winner</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p1</w:t>
      </w:r>
      <w:r>
        <w:rPr>
          <w:rFonts w:ascii="Times New Roman" w:hAnsi="Times New Roman" w:cs="Times New Roman"/>
          <w:sz w:val="24"/>
          <w:szCs w:val="24"/>
        </w:rPr>
        <w:tab/>
      </w:r>
      <w:r>
        <w:rPr>
          <w:rFonts w:ascii="Times New Roman" w:hAnsi="Times New Roman" w:cs="Times New Roman"/>
          <w:sz w:val="24"/>
          <w:szCs w:val="24"/>
        </w:rPr>
        <w:tab/>
        <w:t>used in main for player 1’s class</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p2</w:t>
      </w:r>
      <w:r>
        <w:rPr>
          <w:rFonts w:ascii="Times New Roman" w:hAnsi="Times New Roman" w:cs="Times New Roman"/>
          <w:sz w:val="24"/>
          <w:szCs w:val="24"/>
        </w:rPr>
        <w:tab/>
      </w:r>
      <w:r>
        <w:rPr>
          <w:rFonts w:ascii="Times New Roman" w:hAnsi="Times New Roman" w:cs="Times New Roman"/>
          <w:sz w:val="24"/>
          <w:szCs w:val="24"/>
        </w:rPr>
        <w:tab/>
        <w:t>used in main for player 2’s class</w:t>
      </w:r>
    </w:p>
    <w:p w:rsidR="001523E3" w:rsidRDefault="001523E3" w:rsidP="001523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bool</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win</w:t>
      </w:r>
      <w:r>
        <w:rPr>
          <w:rFonts w:ascii="Times New Roman" w:hAnsi="Times New Roman" w:cs="Times New Roman"/>
          <w:sz w:val="24"/>
          <w:szCs w:val="24"/>
        </w:rPr>
        <w:tab/>
      </w:r>
      <w:r>
        <w:rPr>
          <w:rFonts w:ascii="Times New Roman" w:hAnsi="Times New Roman" w:cs="Times New Roman"/>
          <w:sz w:val="24"/>
          <w:szCs w:val="24"/>
        </w:rPr>
        <w:tab/>
        <w:t>used in Player class for winning condition flag</w:t>
      </w:r>
    </w:p>
    <w:p w:rsidR="001523E3" w:rsidRDefault="001523E3" w:rsidP="001523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string</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name</w:t>
      </w:r>
      <w:r w:rsidR="004B4FE7">
        <w:rPr>
          <w:rFonts w:ascii="Times New Roman" w:hAnsi="Times New Roman" w:cs="Times New Roman"/>
          <w:sz w:val="24"/>
          <w:szCs w:val="24"/>
        </w:rPr>
        <w:tab/>
      </w:r>
      <w:r w:rsidR="004B4FE7">
        <w:rPr>
          <w:rFonts w:ascii="Times New Roman" w:hAnsi="Times New Roman" w:cs="Times New Roman"/>
          <w:sz w:val="24"/>
          <w:szCs w:val="24"/>
        </w:rPr>
        <w:tab/>
        <w:t>used in Player</w:t>
      </w:r>
      <w:r w:rsidR="004B4FE7">
        <w:rPr>
          <w:rFonts w:ascii="Times New Roman" w:hAnsi="Times New Roman" w:cs="Times New Roman"/>
          <w:sz w:val="24"/>
          <w:szCs w:val="24"/>
        </w:rPr>
        <w:t xml:space="preserve"> class for</w:t>
      </w:r>
      <w:r w:rsidR="004B4FE7">
        <w:rPr>
          <w:rFonts w:ascii="Times New Roman" w:hAnsi="Times New Roman" w:cs="Times New Roman"/>
          <w:sz w:val="24"/>
          <w:szCs w:val="24"/>
        </w:rPr>
        <w:t xml:space="preserve"> user name </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flName1</w:t>
      </w:r>
      <w:r w:rsidR="004B4FE7">
        <w:rPr>
          <w:rFonts w:ascii="Times New Roman" w:hAnsi="Times New Roman" w:cs="Times New Roman"/>
          <w:sz w:val="24"/>
          <w:szCs w:val="24"/>
        </w:rPr>
        <w:tab/>
      </w:r>
      <w:r w:rsidR="004B4FE7">
        <w:rPr>
          <w:rFonts w:ascii="Times New Roman" w:hAnsi="Times New Roman" w:cs="Times New Roman"/>
          <w:sz w:val="24"/>
          <w:szCs w:val="24"/>
        </w:rPr>
        <w:t>used in W</w:t>
      </w:r>
      <w:r w:rsidR="004B4FE7">
        <w:rPr>
          <w:rFonts w:ascii="Times New Roman" w:hAnsi="Times New Roman" w:cs="Times New Roman"/>
          <w:sz w:val="24"/>
          <w:szCs w:val="24"/>
        </w:rPr>
        <w:t>ord</w:t>
      </w:r>
      <w:r w:rsidR="004B4FE7">
        <w:rPr>
          <w:rFonts w:ascii="Times New Roman" w:hAnsi="Times New Roman" w:cs="Times New Roman"/>
          <w:sz w:val="24"/>
          <w:szCs w:val="24"/>
        </w:rPr>
        <w:t xml:space="preserve"> class for</w:t>
      </w:r>
      <w:r w:rsidR="004B4FE7">
        <w:rPr>
          <w:rFonts w:ascii="Times New Roman" w:hAnsi="Times New Roman" w:cs="Times New Roman"/>
          <w:sz w:val="24"/>
          <w:szCs w:val="24"/>
        </w:rPr>
        <w:t xml:space="preserve"> easy mode word file</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flName2</w:t>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normal mode word file</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flName3</w:t>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hard mode word file</w:t>
      </w:r>
    </w:p>
    <w:p w:rsidR="001523E3" w:rsidRDefault="001523E3" w:rsidP="001523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char</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*mark</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subscript of array guessed correctly</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*word</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array of character for game word</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*prgrss</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array of  correct guesses</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*guesses</w:t>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array of character guesses</w:t>
      </w:r>
    </w:p>
    <w:p w:rsidR="001523E3" w:rsidRDefault="004B4FE7"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q</w:t>
      </w:r>
      <w:r w:rsidR="001523E3">
        <w:rPr>
          <w:rFonts w:ascii="Times New Roman" w:hAnsi="Times New Roman" w:cs="Times New Roman"/>
          <w:sz w:val="24"/>
          <w:szCs w:val="24"/>
        </w:rPr>
        <w:t>uit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used in W</w:t>
      </w:r>
      <w:r>
        <w:rPr>
          <w:rFonts w:ascii="Times New Roman" w:hAnsi="Times New Roman" w:cs="Times New Roman"/>
          <w:sz w:val="24"/>
          <w:szCs w:val="24"/>
        </w:rPr>
        <w:t>inner</w:t>
      </w:r>
      <w:r>
        <w:rPr>
          <w:rFonts w:ascii="Times New Roman" w:hAnsi="Times New Roman" w:cs="Times New Roman"/>
          <w:sz w:val="24"/>
          <w:szCs w:val="24"/>
        </w:rPr>
        <w:t xml:space="preserve"> class for</w:t>
      </w:r>
      <w:r>
        <w:rPr>
          <w:rFonts w:ascii="Times New Roman" w:hAnsi="Times New Roman" w:cs="Times New Roman"/>
          <w:sz w:val="24"/>
          <w:szCs w:val="24"/>
        </w:rPr>
        <w:t xml:space="preserve"> choice of continuing game</w:t>
      </w:r>
    </w:p>
    <w:p w:rsidR="001523E3" w:rsidRDefault="001523E3" w:rsidP="001523E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ifstream</w:t>
      </w:r>
    </w:p>
    <w:p w:rsidR="001523E3" w:rsidRDefault="001523E3" w:rsidP="001523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inFile</w:t>
      </w:r>
      <w:r w:rsidR="004B4FE7">
        <w:rPr>
          <w:rFonts w:ascii="Times New Roman" w:hAnsi="Times New Roman" w:cs="Times New Roman"/>
          <w:sz w:val="24"/>
          <w:szCs w:val="24"/>
        </w:rPr>
        <w:tab/>
      </w:r>
      <w:r w:rsidR="004B4FE7">
        <w:rPr>
          <w:rFonts w:ascii="Times New Roman" w:hAnsi="Times New Roman" w:cs="Times New Roman"/>
          <w:sz w:val="24"/>
          <w:szCs w:val="24"/>
        </w:rPr>
        <w:tab/>
      </w:r>
      <w:r w:rsidR="004B4FE7">
        <w:rPr>
          <w:rFonts w:ascii="Times New Roman" w:hAnsi="Times New Roman" w:cs="Times New Roman"/>
          <w:sz w:val="24"/>
          <w:szCs w:val="24"/>
        </w:rPr>
        <w:t>used in Word class for</w:t>
      </w:r>
      <w:r w:rsidR="004B4FE7">
        <w:rPr>
          <w:rFonts w:ascii="Times New Roman" w:hAnsi="Times New Roman" w:cs="Times New Roman"/>
          <w:sz w:val="24"/>
          <w:szCs w:val="24"/>
        </w:rPr>
        <w:t xml:space="preserve"> input file designation</w:t>
      </w:r>
    </w:p>
    <w:p w:rsidR="004B4FE7" w:rsidRDefault="004B4FE7" w:rsidP="004B4FE7">
      <w:pPr>
        <w:rPr>
          <w:rFonts w:ascii="Times New Roman" w:hAnsi="Times New Roman" w:cs="Times New Roman"/>
          <w:sz w:val="24"/>
          <w:szCs w:val="24"/>
        </w:rPr>
      </w:pPr>
    </w:p>
    <w:p w:rsidR="004B4FE7" w:rsidRDefault="00DB1A3D" w:rsidP="004B4FE7">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DB1A3D" w:rsidRDefault="00DB1A3D" w:rsidP="00DB1A3D">
      <w:pPr>
        <w:rPr>
          <w:rFonts w:ascii="Times New Roman" w:hAnsi="Times New Roman" w:cs="Times New Roman"/>
          <w:sz w:val="24"/>
          <w:szCs w:val="24"/>
        </w:rPr>
      </w:pPr>
      <w:r>
        <w:rPr>
          <w:rFonts w:ascii="Times New Roman" w:hAnsi="Times New Roman" w:cs="Times New Roman"/>
          <w:sz w:val="24"/>
          <w:szCs w:val="24"/>
        </w:rPr>
        <w:t>Textbook: “starting out with C++ &gt;&gt;&gt; From Control Structures through Objects” by Tony    Gaddis (8</w:t>
      </w:r>
      <w:r w:rsidRPr="00DB1A3D">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DB1A3D" w:rsidRDefault="00DB1A3D" w:rsidP="00DB1A3D">
      <w:pPr>
        <w:rPr>
          <w:rFonts w:ascii="Times New Roman" w:hAnsi="Times New Roman" w:cs="Times New Roman"/>
          <w:sz w:val="24"/>
          <w:szCs w:val="24"/>
        </w:rPr>
      </w:pPr>
    </w:p>
    <w:p w:rsidR="00DB1A3D" w:rsidRPr="00DB1A3D" w:rsidRDefault="00DB1A3D" w:rsidP="00DB1A3D">
      <w:pPr>
        <w:rPr>
          <w:rFonts w:ascii="Times New Roman" w:hAnsi="Times New Roman" w:cs="Times New Roman"/>
          <w:sz w:val="24"/>
          <w:szCs w:val="24"/>
        </w:rPr>
      </w:pPr>
      <w:r>
        <w:rPr>
          <w:rFonts w:ascii="Times New Roman" w:hAnsi="Times New Roman" w:cs="Times New Roman"/>
          <w:sz w:val="24"/>
          <w:szCs w:val="24"/>
        </w:rPr>
        <w:t>Other than that I googled a few things and looked through stackoverflow.com mostly but no code was copied from anywhere.</w:t>
      </w:r>
      <w:bookmarkStart w:id="0" w:name="_GoBack"/>
      <w:bookmarkEnd w:id="0"/>
    </w:p>
    <w:p w:rsidR="004B4FE7" w:rsidRDefault="004B4FE7" w:rsidP="004B4FE7">
      <w:pPr>
        <w:rPr>
          <w:rFonts w:ascii="Times New Roman" w:hAnsi="Times New Roman" w:cs="Times New Roman"/>
          <w:sz w:val="24"/>
          <w:szCs w:val="24"/>
        </w:rPr>
      </w:pPr>
    </w:p>
    <w:p w:rsid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SOURCE CODE: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main.cpp</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Oct</w:t>
      </w:r>
      <w:r>
        <w:rPr>
          <w:rFonts w:ascii="Courier New" w:hAnsi="Courier New" w:cs="Courier New"/>
          <w:color w:val="3F7F5F"/>
          <w:sz w:val="20"/>
          <w:szCs w:val="20"/>
        </w:rPr>
        <w:t xml:space="preserve"> 13, 2015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Execute the game </w:t>
      </w:r>
      <w:r>
        <w:rPr>
          <w:rFonts w:ascii="Courier New" w:hAnsi="Courier New" w:cs="Courier New"/>
          <w:color w:val="3F7F5F"/>
          <w:sz w:val="20"/>
          <w:szCs w:val="20"/>
          <w:u w:val="single"/>
        </w:rPr>
        <w:t>hangman</w:t>
      </w:r>
      <w:r>
        <w:rPr>
          <w:rFonts w:ascii="Courier New" w:hAnsi="Courier New" w:cs="Courier New"/>
          <w:color w:val="3F7F5F"/>
          <w:sz w:val="20"/>
          <w:szCs w:val="20"/>
        </w:rPr>
        <w:t>. User chooses either computer generated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word or the user chooses to input their own word. User then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letters until word is completely deciphered or fails 6 times and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 xml:space="preserve">the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character is completed and the game is over.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//System Libraries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//User Libraries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"Winner.h"</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//Function Prototypes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//Global Constants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//Program Execution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lastRenderedPageBreak/>
        <w:t>int</w:t>
      </w:r>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//Declare Variables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Winner</w:t>
      </w:r>
      <w:r>
        <w:rPr>
          <w:rFonts w:ascii="Courier New" w:hAnsi="Courier New" w:cs="Courier New"/>
          <w:color w:val="000000"/>
          <w:sz w:val="20"/>
          <w:szCs w:val="20"/>
        </w:rPr>
        <w:t xml:space="preserve"> p1;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Winner</w:t>
      </w:r>
      <w:r>
        <w:rPr>
          <w:rFonts w:ascii="Courier New" w:hAnsi="Courier New" w:cs="Courier New"/>
          <w:color w:val="000000"/>
          <w:sz w:val="20"/>
          <w:szCs w:val="20"/>
        </w:rPr>
        <w:t xml:space="preserve"> p2;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numPs;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//Ask user one or two players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cout&lt;&lt;</w:t>
      </w:r>
      <w:r>
        <w:rPr>
          <w:rFonts w:ascii="Courier New" w:hAnsi="Courier New" w:cs="Courier New"/>
          <w:color w:val="2A00FF"/>
          <w:sz w:val="20"/>
          <w:szCs w:val="20"/>
        </w:rPr>
        <w:t>"One or two players?"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cin&gt;&gt;numPs;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number of players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//Validate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(!cin &gt;&gt; numPs || numPs&lt;1 || numPs&gt;2)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while input is broken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cin.clear();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//Clear keyboard buffer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//Ignore characters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"Incorrect input. Please use an integer."</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//Inform user of invalid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cin&gt;&gt;numPs;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//Show game rules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p1.rules();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//Get information from user for game initialization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p1.setInfo();</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//Play the 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p1.plyGame();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(numPs==2)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//Show game rules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p2.rules();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//Get information from user for game initialization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p2.setInfo();</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//Play the 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p2.plyGame();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//Tell users which player had more number of wins in the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games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(p2&gt;p1)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color w:val="2A00FF"/>
          <w:sz w:val="20"/>
          <w:szCs w:val="20"/>
        </w:rPr>
        <w:t>"Player 2 has more wins!"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color w:val="2A00FF"/>
          <w:sz w:val="20"/>
          <w:szCs w:val="20"/>
        </w:rPr>
        <w:t>"Player 1 has more wins!"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r>
        <w:rPr>
          <w:rFonts w:ascii="Courier New" w:hAnsi="Courier New" w:cs="Courier New"/>
          <w:color w:val="000000"/>
          <w:sz w:val="20"/>
          <w:szCs w:val="20"/>
        </w:rPr>
        <w:tab/>
      </w:r>
      <w:r>
        <w:rPr>
          <w:rFonts w:ascii="Courier New" w:hAnsi="Courier New" w:cs="Courier New"/>
          <w:color w:val="3F7F5F"/>
          <w:sz w:val="20"/>
          <w:szCs w:val="20"/>
        </w:rPr>
        <w:t>//Terminate Program</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Player.h</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Dec</w:t>
      </w:r>
      <w:r>
        <w:rPr>
          <w:rFonts w:ascii="Courier New" w:hAnsi="Courier New" w:cs="Courier New"/>
          <w:color w:val="3F7F5F"/>
          <w:sz w:val="20"/>
          <w:szCs w:val="20"/>
        </w:rPr>
        <w:t xml:space="preserve"> 1, 2015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Create a class Player to keep track of game player's data</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which includes their name and location. This class also handles the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difficulty level of the game that the user chooses.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&lt;iostream&gt;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//Console input/output streaming library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&lt;string&gt;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//Allows use of string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using</w:t>
      </w:r>
      <w:r>
        <w:rPr>
          <w:rFonts w:ascii="Courier New" w:hAnsi="Courier New" w:cs="Courier New"/>
          <w:color w:val="000000"/>
          <w:sz w:val="20"/>
          <w:szCs w:val="20"/>
        </w:rPr>
        <w:t xml:space="preserve"> </w:t>
      </w:r>
      <w:r>
        <w:rPr>
          <w:rFonts w:ascii="Courier New" w:hAnsi="Courier New" w:cs="Courier New"/>
          <w:b/>
          <w:bCs/>
          <w:color w:val="7F0055"/>
          <w:sz w:val="20"/>
          <w:szCs w:val="20"/>
        </w:rPr>
        <w:t>namespace</w:t>
      </w:r>
      <w:r>
        <w:rPr>
          <w:rFonts w:ascii="Courier New" w:hAnsi="Courier New" w:cs="Courier New"/>
          <w:color w:val="000000"/>
          <w:sz w:val="20"/>
          <w:szCs w:val="20"/>
        </w:rPr>
        <w:t xml:space="preserve"> std;</w:t>
      </w:r>
      <w:r>
        <w:rPr>
          <w:rFonts w:ascii="Courier New" w:hAnsi="Courier New" w:cs="Courier New"/>
          <w:color w:val="000000"/>
          <w:sz w:val="20"/>
          <w:szCs w:val="20"/>
        </w:rPr>
        <w:tab/>
      </w:r>
      <w:r>
        <w:rPr>
          <w:rFonts w:ascii="Courier New" w:hAnsi="Courier New" w:cs="Courier New"/>
          <w:color w:val="3F7F5F"/>
          <w:sz w:val="20"/>
          <w:szCs w:val="20"/>
        </w:rPr>
        <w:t xml:space="preserve">//Utilize standard </w:t>
      </w:r>
      <w:r>
        <w:rPr>
          <w:rFonts w:ascii="Courier New" w:hAnsi="Courier New" w:cs="Courier New"/>
          <w:color w:val="3F7F5F"/>
          <w:sz w:val="20"/>
          <w:szCs w:val="20"/>
          <w:u w:val="single"/>
        </w:rPr>
        <w:t>namespace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//Structures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enum</w:t>
      </w:r>
      <w:r>
        <w:rPr>
          <w:rFonts w:ascii="Courier New" w:hAnsi="Courier New" w:cs="Courier New"/>
          <w:color w:val="000000"/>
          <w:sz w:val="20"/>
          <w:szCs w:val="20"/>
        </w:rPr>
        <w:t xml:space="preserve"> State {</w:t>
      </w:r>
      <w:r>
        <w:rPr>
          <w:rFonts w:ascii="Courier New" w:hAnsi="Courier New" w:cs="Courier New"/>
          <w:i/>
          <w:iCs/>
          <w:color w:val="0000C0"/>
          <w:sz w:val="20"/>
          <w:szCs w:val="20"/>
        </w:rPr>
        <w:t>CALIFORNIA</w:t>
      </w:r>
      <w:r>
        <w:rPr>
          <w:rFonts w:ascii="Courier New" w:hAnsi="Courier New" w:cs="Courier New"/>
          <w:color w:val="000000"/>
          <w:sz w:val="20"/>
          <w:szCs w:val="20"/>
        </w:rPr>
        <w:t xml:space="preserve">, </w:t>
      </w:r>
      <w:r>
        <w:rPr>
          <w:rFonts w:ascii="Courier New" w:hAnsi="Courier New" w:cs="Courier New"/>
          <w:i/>
          <w:iCs/>
          <w:color w:val="0000C0"/>
          <w:sz w:val="20"/>
          <w:szCs w:val="20"/>
        </w:rPr>
        <w:t>OTHER</w:t>
      </w:r>
      <w:r>
        <w:rPr>
          <w:rFonts w:ascii="Courier New" w:hAnsi="Courier New" w:cs="Courier New"/>
          <w:color w:val="000000"/>
          <w:sz w:val="20"/>
          <w:szCs w:val="20"/>
        </w:rPr>
        <w:t xml:space="preserve">, </w:t>
      </w:r>
      <w:r>
        <w:rPr>
          <w:rFonts w:ascii="Courier New" w:hAnsi="Courier New" w:cs="Courier New"/>
          <w:i/>
          <w:iCs/>
          <w:color w:val="0000C0"/>
          <w:sz w:val="20"/>
          <w:szCs w:val="20"/>
        </w:rPr>
        <w:t>NOTINUSA</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//Data type for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struct</w:t>
      </w:r>
      <w:r>
        <w:rPr>
          <w:rFonts w:ascii="Courier New" w:hAnsi="Courier New" w:cs="Courier New"/>
          <w:color w:val="000000"/>
          <w:sz w:val="20"/>
          <w:szCs w:val="20"/>
        </w:rPr>
        <w:t xml:space="preserve"> </w:t>
      </w:r>
      <w:r>
        <w:rPr>
          <w:rFonts w:ascii="Courier New" w:hAnsi="Courier New" w:cs="Courier New"/>
          <w:color w:val="005032"/>
          <w:sz w:val="20"/>
          <w:szCs w:val="20"/>
        </w:rPr>
        <w:t>PlyInfo</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//Player information structure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C0"/>
          <w:sz w:val="20"/>
          <w:szCs w:val="20"/>
        </w:rPr>
        <w:t>fstName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//Player first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C0"/>
          <w:sz w:val="20"/>
          <w:szCs w:val="20"/>
        </w:rPr>
        <w:t>lstName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//Player last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where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//Player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#ifndef</w:t>
      </w:r>
      <w:r>
        <w:rPr>
          <w:rFonts w:ascii="Courier New" w:hAnsi="Courier New" w:cs="Courier New"/>
          <w:color w:val="000000"/>
          <w:sz w:val="20"/>
          <w:szCs w:val="20"/>
        </w:rPr>
        <w:t xml:space="preserve"> PLAYER_H_</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PLAYER_H_</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Player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//Variables to be utilized by class Player and derived classes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win</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diff</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//Default Constructor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Player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u w:val="single"/>
        </w:rPr>
        <w:t>Accessor</w:t>
      </w:r>
      <w:r>
        <w:rPr>
          <w:rFonts w:ascii="Courier New" w:hAnsi="Courier New" w:cs="Courier New"/>
          <w:color w:val="3F7F5F"/>
          <w:sz w:val="20"/>
          <w:szCs w:val="20"/>
        </w:rPr>
        <w:t xml:space="preserve"> Functions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rules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shwMenu</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getMode</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diff</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//Mutator Functions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setInfo</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gmMode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Destructor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~Player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#endif</w:t>
      </w:r>
      <w:r>
        <w:rPr>
          <w:rFonts w:ascii="Courier New" w:hAnsi="Courier New" w:cs="Courier New"/>
          <w:color w:val="000000"/>
          <w:sz w:val="20"/>
          <w:szCs w:val="20"/>
        </w:rPr>
        <w:t xml:space="preserve"> </w:t>
      </w:r>
      <w:r>
        <w:rPr>
          <w:rFonts w:ascii="Courier New" w:hAnsi="Courier New" w:cs="Courier New"/>
          <w:color w:val="3F7F5F"/>
          <w:sz w:val="20"/>
          <w:szCs w:val="20"/>
        </w:rPr>
        <w:t>/* PLAYER_H_ */</w:t>
      </w:r>
    </w:p>
    <w:p w:rsidR="001523E3" w:rsidRDefault="001523E3" w:rsidP="001523E3">
      <w:pPr>
        <w:rPr>
          <w:rFonts w:ascii="Times New Roman" w:hAnsi="Times New Roman" w:cs="Times New Roman"/>
          <w:sz w:val="24"/>
          <w:szCs w:val="24"/>
        </w:rPr>
      </w:pP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 Player.cpp</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Dec</w:t>
      </w:r>
      <w:r>
        <w:rPr>
          <w:rFonts w:ascii="Courier New" w:hAnsi="Courier New" w:cs="Courier New"/>
          <w:color w:val="3F7F5F"/>
          <w:sz w:val="20"/>
          <w:szCs w:val="20"/>
        </w:rPr>
        <w:t xml:space="preserve"> 7, 2015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Define the member functions of the Player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"Player.h"</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#ifndef</w:t>
      </w:r>
      <w:r>
        <w:rPr>
          <w:rFonts w:ascii="Courier New" w:hAnsi="Courier New" w:cs="Courier New"/>
          <w:color w:val="000000"/>
          <w:sz w:val="20"/>
          <w:szCs w:val="20"/>
        </w:rPr>
        <w:t xml:space="preserve"> PLAYER_CPP_</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PLAYER_CPP_</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Player function is the constructor for the Player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000000"/>
          <w:sz w:val="20"/>
          <w:szCs w:val="20"/>
        </w:rPr>
        <w:t>Player::Player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win</w:t>
      </w:r>
      <w:r>
        <w:rPr>
          <w:rFonts w:ascii="Courier New" w:hAnsi="Courier New" w:cs="Courier New"/>
          <w:color w:val="000000"/>
          <w:sz w:val="20"/>
          <w:szCs w:val="20"/>
        </w:rPr>
        <w:tab/>
        <w:t xml:space="preserve">   =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diff</w:t>
      </w:r>
      <w:r>
        <w:rPr>
          <w:rFonts w:ascii="Courier New" w:hAnsi="Courier New" w:cs="Courier New"/>
          <w:color w:val="000000"/>
          <w:sz w:val="20"/>
          <w:szCs w:val="20"/>
        </w:rPr>
        <w:t xml:space="preserve"> =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rules function accepts no parameters and displays the rules to the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game </w:t>
      </w:r>
      <w:r>
        <w:rPr>
          <w:rFonts w:ascii="Courier New" w:hAnsi="Courier New" w:cs="Courier New"/>
          <w:color w:val="3F7F5F"/>
          <w:sz w:val="20"/>
          <w:szCs w:val="20"/>
          <w:u w:val="single"/>
        </w:rPr>
        <w:t>Hangman</w:t>
      </w: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Player::rules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//Display Rules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 xml:space="preserve">"Welcome to </w:t>
      </w:r>
      <w:r>
        <w:rPr>
          <w:rFonts w:ascii="Courier New" w:hAnsi="Courier New" w:cs="Courier New"/>
          <w:color w:val="2A00FF"/>
          <w:sz w:val="20"/>
          <w:szCs w:val="20"/>
          <w:u w:val="single"/>
        </w:rPr>
        <w:t>Hangman</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"Game Rules:"</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Choose a word"</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Enter letters ONLY (not case sensitive) for guesses"</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Each guess will be either valid or invalid"</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Valid choices will display a letter of the word"</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 xml:space="preserve">"\t in its respective </w:t>
      </w:r>
      <w:r>
        <w:rPr>
          <w:rFonts w:ascii="Courier New" w:hAnsi="Courier New" w:cs="Courier New"/>
          <w:color w:val="2A00FF"/>
          <w:sz w:val="20"/>
          <w:szCs w:val="20"/>
          <w:u w:val="single"/>
        </w:rPr>
        <w:t>postition</w:t>
      </w:r>
      <w:r>
        <w:rPr>
          <w:rFonts w:ascii="Courier New" w:hAnsi="Courier New" w:cs="Courier New"/>
          <w:color w:val="2A00FF"/>
          <w:sz w:val="20"/>
          <w:szCs w:val="20"/>
        </w:rPr>
        <w:t xml:space="preserve"> in the word."</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Invalid choices will add a body part to the "</w:t>
      </w:r>
      <w:r>
        <w:rPr>
          <w:rFonts w:ascii="Courier New" w:hAnsi="Courier New" w:cs="Courier New"/>
          <w:color w:val="000000"/>
          <w:sz w:val="20"/>
          <w:szCs w:val="20"/>
        </w:rPr>
        <w:t xml:space="preserve"> &lt;&lt;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 xml:space="preserve">"\t </w:t>
      </w:r>
      <w:r>
        <w:rPr>
          <w:rFonts w:ascii="Courier New" w:hAnsi="Courier New" w:cs="Courier New"/>
          <w:color w:val="2A00FF"/>
          <w:sz w:val="20"/>
          <w:szCs w:val="20"/>
          <w:u w:val="single"/>
        </w:rPr>
        <w:t>hangman</w:t>
      </w:r>
      <w:r>
        <w:rPr>
          <w:rFonts w:ascii="Courier New" w:hAnsi="Courier New" w:cs="Courier New"/>
          <w:color w:val="2A00FF"/>
          <w:sz w:val="20"/>
          <w:szCs w:val="20"/>
        </w:rPr>
        <w:t xml:space="preserve"> figure. A complete </w:t>
      </w:r>
      <w:r>
        <w:rPr>
          <w:rFonts w:ascii="Courier New" w:hAnsi="Courier New" w:cs="Courier New"/>
          <w:color w:val="2A00FF"/>
          <w:sz w:val="20"/>
          <w:szCs w:val="20"/>
          <w:u w:val="single"/>
        </w:rPr>
        <w:t>hangman</w:t>
      </w:r>
      <w:r>
        <w:rPr>
          <w:rFonts w:ascii="Courier New" w:hAnsi="Courier New" w:cs="Courier New"/>
          <w:color w:val="2A00FF"/>
          <w:sz w:val="20"/>
          <w:szCs w:val="20"/>
        </w:rPr>
        <w:t xml:space="preserve"> is 3 incorrect"</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guesses in easy mode, 5 incorrect guesses in normal"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mode, and 7 incorrect guesses in hard mode, and will"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 end the game."</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shwMenu function accepts no parameters and displays the menu for the 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hangman</w:t>
      </w:r>
      <w:r>
        <w:rPr>
          <w:rFonts w:ascii="Courier New" w:hAnsi="Courier New" w:cs="Courier New"/>
          <w:color w:val="3F7F5F"/>
          <w:sz w:val="20"/>
          <w:szCs w:val="20"/>
        </w:rPr>
        <w:t>. The player makes an integer choice through input and the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returns that integer to the calling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Player::shwMenu</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choose;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//Display Menu</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//Prompt user to input integer from menu</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"Please input the corresponding integer to the"</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"path you would like to choose: "</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"(1)Allow computer to choose word"</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"(2)Input a word of your own for somebody else to play"</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"(3)Quit"</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 &gt;&gt; choose;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Menu choice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//Validate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(!cin &gt;&gt; choose)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while input is broken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cin.clear();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//Clear keyboard buffer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//Ignore characters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"Incorrect input. Please use an integer."</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//Inform user of invalid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cin &gt;&gt; choose;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while</w:t>
      </w:r>
      <w:r>
        <w:rPr>
          <w:rFonts w:ascii="Courier New" w:hAnsi="Courier New" w:cs="Courier New"/>
          <w:color w:val="000000"/>
          <w:sz w:val="20"/>
          <w:szCs w:val="20"/>
        </w:rPr>
        <w:t xml:space="preserve">(choose != 1 &amp;&amp; choose != 2 &amp;&amp; choose != 3); </w:t>
      </w:r>
      <w:r>
        <w:rPr>
          <w:rFonts w:ascii="Courier New" w:hAnsi="Courier New" w:cs="Courier New"/>
          <w:color w:val="3F7F5F"/>
          <w:sz w:val="20"/>
          <w:szCs w:val="20"/>
        </w:rPr>
        <w:t>//Execute until menu choice is valid</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//Return menu choice to calling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choose;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getInfo function accepts no parameters and asks user to input information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including their first and last name, as well as their state of residence.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It uses a structure PlyInfo to receive the players information. Enumerated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data type State is used to compare players choice of residence.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Player::setInfo</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PlyInfo</w:t>
      </w:r>
      <w:r>
        <w:rPr>
          <w:rFonts w:ascii="Courier New" w:hAnsi="Courier New" w:cs="Courier New"/>
          <w:color w:val="000000"/>
          <w:sz w:val="20"/>
          <w:szCs w:val="20"/>
        </w:rPr>
        <w:t xml:space="preserve"> Info;</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//Contains information about the player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locatn;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//Players geographical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"Please input your first and last name separated by a space: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cin &gt;&gt; Info.</w:t>
      </w:r>
      <w:r>
        <w:rPr>
          <w:rFonts w:ascii="Courier New" w:hAnsi="Courier New" w:cs="Courier New"/>
          <w:color w:val="0000C0"/>
          <w:sz w:val="20"/>
          <w:szCs w:val="20"/>
        </w:rPr>
        <w:t>fstName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//INPUT- User's first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cin &gt;&gt; Info.</w:t>
      </w:r>
      <w:r>
        <w:rPr>
          <w:rFonts w:ascii="Courier New" w:hAnsi="Courier New" w:cs="Courier New"/>
          <w:color w:val="0000C0"/>
          <w:sz w:val="20"/>
          <w:szCs w:val="20"/>
        </w:rPr>
        <w:t>lstName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//INPUT- User's last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"\nWhat state are you from?"</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"\t(0)California"</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color w:val="2A00FF"/>
          <w:sz w:val="20"/>
          <w:szCs w:val="20"/>
        </w:rPr>
        <w:t>"\t(1)Other"</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color w:val="2A00FF"/>
          <w:sz w:val="20"/>
          <w:szCs w:val="20"/>
        </w:rPr>
        <w:t>"\t(2)Not from USA\n"</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t>cin &gt;&gt; Info.</w:t>
      </w:r>
      <w:r>
        <w:rPr>
          <w:rFonts w:ascii="Courier New" w:hAnsi="Courier New" w:cs="Courier New"/>
          <w:color w:val="0000C0"/>
          <w:sz w:val="20"/>
          <w:szCs w:val="20"/>
        </w:rPr>
        <w:t>where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//INPUT- User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//Loop until input is not broken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(!cin &gt;&gt; Info.</w:t>
      </w:r>
      <w:r>
        <w:rPr>
          <w:rFonts w:ascii="Courier New" w:hAnsi="Courier New" w:cs="Courier New"/>
          <w:color w:val="0000C0"/>
          <w:sz w:val="20"/>
          <w:szCs w:val="20"/>
        </w:rPr>
        <w:t>where</w:t>
      </w:r>
      <w:r>
        <w:rPr>
          <w:rFonts w:ascii="Courier New" w:hAnsi="Courier New" w:cs="Courier New"/>
          <w:color w:val="000000"/>
          <w:sz w:val="20"/>
          <w:szCs w:val="20"/>
        </w:rPr>
        <w:t xml:space="preserve">  || Info.</w:t>
      </w:r>
      <w:r>
        <w:rPr>
          <w:rFonts w:ascii="Courier New" w:hAnsi="Courier New" w:cs="Courier New"/>
          <w:color w:val="0000C0"/>
          <w:sz w:val="20"/>
          <w:szCs w:val="20"/>
        </w:rPr>
        <w:t>where</w:t>
      </w:r>
      <w:r>
        <w:rPr>
          <w:rFonts w:ascii="Courier New" w:hAnsi="Courier New" w:cs="Courier New"/>
          <w:color w:val="000000"/>
          <w:sz w:val="20"/>
          <w:szCs w:val="20"/>
        </w:rPr>
        <w:t xml:space="preserve"> &gt; 2 || Info.</w:t>
      </w:r>
      <w:r>
        <w:rPr>
          <w:rFonts w:ascii="Courier New" w:hAnsi="Courier New" w:cs="Courier New"/>
          <w:color w:val="0000C0"/>
          <w:sz w:val="20"/>
          <w:szCs w:val="20"/>
        </w:rPr>
        <w:t>where</w:t>
      </w:r>
      <w:r>
        <w:rPr>
          <w:rFonts w:ascii="Courier New" w:hAnsi="Courier New" w:cs="Courier New"/>
          <w:color w:val="000000"/>
          <w:sz w:val="20"/>
          <w:szCs w:val="20"/>
        </w:rPr>
        <w:t xml:space="preserve"> &lt;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cin.clear();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//Clear keyboard buffer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//Ignore characters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"Incorrect input. Please use an integer."</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//Inform user of invalid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 &gt;&gt; Info.</w:t>
      </w:r>
      <w:r>
        <w:rPr>
          <w:rFonts w:ascii="Courier New" w:hAnsi="Courier New" w:cs="Courier New"/>
          <w:color w:val="0000C0"/>
          <w:sz w:val="20"/>
          <w:szCs w:val="20"/>
        </w:rPr>
        <w:t>where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User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user entered California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(Info.</w:t>
      </w:r>
      <w:r>
        <w:rPr>
          <w:rFonts w:ascii="Courier New" w:hAnsi="Courier New" w:cs="Courier New"/>
          <w:color w:val="0000C0"/>
          <w:sz w:val="20"/>
          <w:szCs w:val="20"/>
        </w:rPr>
        <w:t>where</w:t>
      </w:r>
      <w:r>
        <w:rPr>
          <w:rFonts w:ascii="Courier New" w:hAnsi="Courier New" w:cs="Courier New"/>
          <w:color w:val="000000"/>
          <w:sz w:val="20"/>
          <w:szCs w:val="20"/>
        </w:rPr>
        <w:t xml:space="preserve"> == </w:t>
      </w:r>
      <w:r>
        <w:rPr>
          <w:rFonts w:ascii="Courier New" w:hAnsi="Courier New" w:cs="Courier New"/>
          <w:i/>
          <w:iCs/>
          <w:color w:val="0000C0"/>
          <w:sz w:val="20"/>
          <w:szCs w:val="20"/>
        </w:rPr>
        <w:t>CALIFORNIA</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locatn = </w:t>
      </w:r>
      <w:r>
        <w:rPr>
          <w:rFonts w:ascii="Courier New" w:hAnsi="Courier New" w:cs="Courier New"/>
          <w:color w:val="2A00FF"/>
          <w:sz w:val="20"/>
          <w:szCs w:val="20"/>
        </w:rPr>
        <w:t>"California"</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location to California</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user entered other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(Info.</w:t>
      </w:r>
      <w:r>
        <w:rPr>
          <w:rFonts w:ascii="Courier New" w:hAnsi="Courier New" w:cs="Courier New"/>
          <w:color w:val="0000C0"/>
          <w:sz w:val="20"/>
          <w:szCs w:val="20"/>
        </w:rPr>
        <w:t>where</w:t>
      </w:r>
      <w:r>
        <w:rPr>
          <w:rFonts w:ascii="Courier New" w:hAnsi="Courier New" w:cs="Courier New"/>
          <w:color w:val="000000"/>
          <w:sz w:val="20"/>
          <w:szCs w:val="20"/>
        </w:rPr>
        <w:t xml:space="preserve"> == </w:t>
      </w:r>
      <w:r>
        <w:rPr>
          <w:rFonts w:ascii="Courier New" w:hAnsi="Courier New" w:cs="Courier New"/>
          <w:i/>
          <w:iCs/>
          <w:color w:val="0000C0"/>
          <w:sz w:val="20"/>
          <w:szCs w:val="20"/>
        </w:rPr>
        <w:t>OTHER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//Prompt user to enter their state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"What state are you from then? "</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//Ignore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getline</w:t>
      </w:r>
      <w:r>
        <w:rPr>
          <w:rFonts w:ascii="Courier New" w:hAnsi="Courier New" w:cs="Courier New"/>
          <w:color w:val="000000"/>
          <w:sz w:val="20"/>
          <w:szCs w:val="20"/>
        </w:rPr>
        <w:t>(cin,locatn);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User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user entered out of country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(Info.</w:t>
      </w:r>
      <w:r>
        <w:rPr>
          <w:rFonts w:ascii="Courier New" w:hAnsi="Courier New" w:cs="Courier New"/>
          <w:color w:val="0000C0"/>
          <w:sz w:val="20"/>
          <w:szCs w:val="20"/>
        </w:rPr>
        <w:t>where</w:t>
      </w:r>
      <w:r>
        <w:rPr>
          <w:rFonts w:ascii="Courier New" w:hAnsi="Courier New" w:cs="Courier New"/>
          <w:color w:val="000000"/>
          <w:sz w:val="20"/>
          <w:szCs w:val="20"/>
        </w:rPr>
        <w:t xml:space="preserve"> == </w:t>
      </w:r>
      <w:r>
        <w:rPr>
          <w:rFonts w:ascii="Courier New" w:hAnsi="Courier New" w:cs="Courier New"/>
          <w:i/>
          <w:iCs/>
          <w:color w:val="0000C0"/>
          <w:sz w:val="20"/>
          <w:szCs w:val="20"/>
        </w:rPr>
        <w:t>NOTINUSA</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//Prompt user to enter their country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"What country are you from then?"</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//Ignore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getline</w:t>
      </w:r>
      <w:r>
        <w:rPr>
          <w:rFonts w:ascii="Courier New" w:hAnsi="Courier New" w:cs="Courier New"/>
          <w:color w:val="000000"/>
          <w:sz w:val="20"/>
          <w:szCs w:val="20"/>
        </w:rPr>
        <w:t>(cin,locatn);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User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erroneous input was chosen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//Prompt user to enter their planet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"If you aren't from the U.S. or any other location on this"</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 planet, then you must be an alien. What planet are you"</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 from, alien scum: "</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//Ignore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getline</w:t>
      </w:r>
      <w:r>
        <w:rPr>
          <w:rFonts w:ascii="Courier New" w:hAnsi="Courier New" w:cs="Courier New"/>
          <w:color w:val="000000"/>
          <w:sz w:val="20"/>
          <w:szCs w:val="20"/>
        </w:rPr>
        <w:t>(cin,locatn);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User location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//Inform user of game start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"Okay "</w:t>
      </w:r>
      <w:r>
        <w:rPr>
          <w:rFonts w:ascii="Courier New" w:hAnsi="Courier New" w:cs="Courier New"/>
          <w:color w:val="000000"/>
          <w:sz w:val="20"/>
          <w:szCs w:val="20"/>
        </w:rPr>
        <w:t xml:space="preserve"> &lt;&lt; Info.</w:t>
      </w:r>
      <w:r>
        <w:rPr>
          <w:rFonts w:ascii="Courier New" w:hAnsi="Courier New" w:cs="Courier New"/>
          <w:color w:val="0000C0"/>
          <w:sz w:val="20"/>
          <w:szCs w:val="20"/>
        </w:rPr>
        <w:t>fstName</w:t>
      </w:r>
      <w:r>
        <w:rPr>
          <w:rFonts w:ascii="Courier New" w:hAnsi="Courier New" w:cs="Courier New"/>
          <w:color w:val="000000"/>
          <w:sz w:val="20"/>
          <w:szCs w:val="20"/>
        </w:rPr>
        <w:t xml:space="preserve"> &lt;&lt; </w:t>
      </w:r>
      <w:r>
        <w:rPr>
          <w:rFonts w:ascii="Courier New" w:hAnsi="Courier New" w:cs="Courier New"/>
          <w:color w:val="2A00FF"/>
          <w:sz w:val="20"/>
          <w:szCs w:val="20"/>
        </w:rPr>
        <w:t>" "</w:t>
      </w:r>
      <w:r>
        <w:rPr>
          <w:rFonts w:ascii="Courier New" w:hAnsi="Courier New" w:cs="Courier New"/>
          <w:color w:val="000000"/>
          <w:sz w:val="20"/>
          <w:szCs w:val="20"/>
        </w:rPr>
        <w:t xml:space="preserve"> &lt;&lt; Info.</w:t>
      </w:r>
      <w:r>
        <w:rPr>
          <w:rFonts w:ascii="Courier New" w:hAnsi="Courier New" w:cs="Courier New"/>
          <w:color w:val="0000C0"/>
          <w:sz w:val="20"/>
          <w:szCs w:val="20"/>
        </w:rPr>
        <w:t>lstName</w:t>
      </w:r>
      <w:r>
        <w:rPr>
          <w:rFonts w:ascii="Courier New" w:hAnsi="Courier New" w:cs="Courier New"/>
          <w:color w:val="000000"/>
          <w:sz w:val="20"/>
          <w:szCs w:val="20"/>
        </w:rPr>
        <w:t xml:space="preserve"> &lt;&lt; </w:t>
      </w:r>
      <w:r>
        <w:rPr>
          <w:rFonts w:ascii="Courier New" w:hAnsi="Courier New" w:cs="Courier New"/>
          <w:color w:val="2A00FF"/>
          <w:sz w:val="20"/>
          <w:szCs w:val="20"/>
        </w:rPr>
        <w:t>" from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locatn &lt;&lt; </w:t>
      </w:r>
      <w:r>
        <w:rPr>
          <w:rFonts w:ascii="Courier New" w:hAnsi="Courier New" w:cs="Courier New"/>
          <w:color w:val="2A00FF"/>
          <w:sz w:val="20"/>
          <w:szCs w:val="20"/>
        </w:rPr>
        <w:t xml:space="preserve">", lets play </w:t>
      </w:r>
      <w:r>
        <w:rPr>
          <w:rFonts w:ascii="Courier New" w:hAnsi="Courier New" w:cs="Courier New"/>
          <w:color w:val="2A00FF"/>
          <w:sz w:val="20"/>
          <w:szCs w:val="20"/>
          <w:u w:val="single"/>
        </w:rPr>
        <w:t>Hangman</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Player::gmMode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//Display options and prompt user for desired difficulty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cout&lt;&lt;</w:t>
      </w:r>
      <w:r>
        <w:rPr>
          <w:rFonts w:ascii="Courier New" w:hAnsi="Courier New" w:cs="Courier New"/>
          <w:color w:val="2A00FF"/>
          <w:sz w:val="20"/>
          <w:szCs w:val="20"/>
        </w:rPr>
        <w:t>"Enter the level of difficulty you would like: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cout&lt;&lt;</w:t>
      </w:r>
      <w:r>
        <w:rPr>
          <w:rFonts w:ascii="Courier New" w:hAnsi="Courier New" w:cs="Courier New"/>
          <w:color w:val="2A00FF"/>
          <w:sz w:val="20"/>
          <w:szCs w:val="20"/>
        </w:rPr>
        <w:t>"\t(1)Easy: Small words / 3 incorrect guesses"</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t>cout&lt;&lt;</w:t>
      </w:r>
      <w:r>
        <w:rPr>
          <w:rFonts w:ascii="Courier New" w:hAnsi="Courier New" w:cs="Courier New"/>
          <w:color w:val="2A00FF"/>
          <w:sz w:val="20"/>
          <w:szCs w:val="20"/>
        </w:rPr>
        <w:t>"\t(2)Normal: Large words / 5 incorrect guesses"</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cout&lt;&lt;</w:t>
      </w:r>
      <w:r>
        <w:rPr>
          <w:rFonts w:ascii="Courier New" w:hAnsi="Courier New" w:cs="Courier New"/>
          <w:color w:val="2A00FF"/>
          <w:sz w:val="20"/>
          <w:szCs w:val="20"/>
        </w:rPr>
        <w:t>"\t(3)Hard: Good luck / 7 incorrect guesses"</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cin&gt;&gt;</w:t>
      </w:r>
      <w:r>
        <w:rPr>
          <w:rFonts w:ascii="Courier New" w:hAnsi="Courier New" w:cs="Courier New"/>
          <w:color w:val="0000C0"/>
          <w:sz w:val="20"/>
          <w:szCs w:val="20"/>
        </w:rPr>
        <w:t>diff</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Difficulty level</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//Validate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(!cin &gt;&gt; </w:t>
      </w:r>
      <w:r>
        <w:rPr>
          <w:rFonts w:ascii="Courier New" w:hAnsi="Courier New" w:cs="Courier New"/>
          <w:color w:val="0000C0"/>
          <w:sz w:val="20"/>
          <w:szCs w:val="20"/>
        </w:rPr>
        <w:t>diff</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cin.clear();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//Clear keyboard buffer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cin.ignore(1000,</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//Ignore characters until whitespace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"Incorrect input. Please use an integer."</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//Inform user of invalid input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&gt;&gt; </w:t>
      </w:r>
      <w:r>
        <w:rPr>
          <w:rFonts w:ascii="Courier New" w:hAnsi="Courier New" w:cs="Courier New"/>
          <w:color w:val="0000C0"/>
          <w:sz w:val="20"/>
          <w:szCs w:val="20"/>
        </w:rPr>
        <w:t>diff</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Difficulty setting</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~Player function is the </w:t>
      </w:r>
      <w:r>
        <w:rPr>
          <w:rFonts w:ascii="Courier New" w:hAnsi="Courier New" w:cs="Courier New"/>
          <w:color w:val="3F7F5F"/>
          <w:sz w:val="20"/>
          <w:szCs w:val="20"/>
          <w:u w:val="single"/>
        </w:rPr>
        <w:t>destructor</w:t>
      </w:r>
      <w:r>
        <w:rPr>
          <w:rFonts w:ascii="Courier New" w:hAnsi="Courier New" w:cs="Courier New"/>
          <w:color w:val="3F7F5F"/>
          <w:sz w:val="20"/>
          <w:szCs w:val="20"/>
        </w:rPr>
        <w:t xml:space="preserve"> for the Player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000000"/>
          <w:sz w:val="20"/>
          <w:szCs w:val="20"/>
        </w:rPr>
        <w:t>Player::~Player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#endif</w:t>
      </w:r>
      <w:r>
        <w:rPr>
          <w:rFonts w:ascii="Courier New" w:hAnsi="Courier New" w:cs="Courier New"/>
          <w:color w:val="000000"/>
          <w:sz w:val="20"/>
          <w:szCs w:val="20"/>
        </w:rPr>
        <w:t xml:space="preserve"> </w:t>
      </w:r>
      <w:r>
        <w:rPr>
          <w:rFonts w:ascii="Courier New" w:hAnsi="Courier New" w:cs="Courier New"/>
          <w:color w:val="3F7F5F"/>
          <w:sz w:val="20"/>
          <w:szCs w:val="20"/>
        </w:rPr>
        <w:t>/* PLAYER_CPP_ */</w:t>
      </w:r>
    </w:p>
    <w:p w:rsidR="004B4FE7" w:rsidRDefault="004B4FE7" w:rsidP="001523E3">
      <w:pPr>
        <w:rPr>
          <w:rFonts w:ascii="Times New Roman" w:hAnsi="Times New Roman" w:cs="Times New Roman"/>
          <w:sz w:val="24"/>
          <w:szCs w:val="24"/>
        </w:rPr>
      </w:pP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Winner.h</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Dec</w:t>
      </w:r>
      <w:r>
        <w:rPr>
          <w:rFonts w:ascii="Courier New" w:hAnsi="Courier New" w:cs="Courier New"/>
          <w:color w:val="3F7F5F"/>
          <w:sz w:val="20"/>
          <w:szCs w:val="20"/>
        </w:rPr>
        <w:t xml:space="preserve"> 7, 2015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Create Winner class to handle all data regarding the </w:t>
      </w:r>
      <w:r>
        <w:rPr>
          <w:rFonts w:ascii="Courier New" w:hAnsi="Courier New" w:cs="Courier New"/>
          <w:color w:val="3F7F5F"/>
          <w:sz w:val="20"/>
          <w:szCs w:val="20"/>
          <w:u w:val="single"/>
        </w:rPr>
        <w:t>hangman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game. This class inherits two classes, Player and Word. The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uses several character arrays for comparison and contains the actual</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loop that executes to play and display the game </w:t>
      </w:r>
      <w:r>
        <w:rPr>
          <w:rFonts w:ascii="Courier New" w:hAnsi="Courier New" w:cs="Courier New"/>
          <w:color w:val="3F7F5F"/>
          <w:sz w:val="20"/>
          <w:szCs w:val="20"/>
          <w:u w:val="single"/>
        </w:rPr>
        <w:t>hangman</w:t>
      </w:r>
      <w:r>
        <w:rPr>
          <w:rFonts w:ascii="Courier New" w:hAnsi="Courier New" w:cs="Courier New"/>
          <w:color w:val="3F7F5F"/>
          <w:sz w:val="20"/>
          <w:szCs w:val="20"/>
        </w:rPr>
        <w:t>. After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 xml:space="preserve">the game is completed the class </w:t>
      </w:r>
      <w:r>
        <w:rPr>
          <w:rFonts w:ascii="Courier New" w:hAnsi="Courier New" w:cs="Courier New"/>
          <w:color w:val="3F7F5F"/>
          <w:sz w:val="20"/>
          <w:szCs w:val="20"/>
          <w:u w:val="single"/>
        </w:rPr>
        <w:t>destructor</w:t>
      </w:r>
      <w:r>
        <w:rPr>
          <w:rFonts w:ascii="Courier New" w:hAnsi="Courier New" w:cs="Courier New"/>
          <w:color w:val="3F7F5F"/>
          <w:sz w:val="20"/>
          <w:szCs w:val="20"/>
        </w:rPr>
        <w:t xml:space="preserve"> is called.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//System Libraries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&lt;cstring&gt;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operator library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&lt;iomanip&gt;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//Formatting library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&lt;stdlib.h&gt;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//For exit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&lt;new&gt;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//Need for bad_alloc</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//User Libraries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"Player.h"</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"Word.h"</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#ifndef</w:t>
      </w:r>
      <w:r>
        <w:rPr>
          <w:rFonts w:ascii="Courier New" w:hAnsi="Courier New" w:cs="Courier New"/>
          <w:color w:val="000000"/>
          <w:sz w:val="20"/>
          <w:szCs w:val="20"/>
        </w:rPr>
        <w:t xml:space="preserve"> WINNER_H_</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lastRenderedPageBreak/>
        <w:t>#define</w:t>
      </w:r>
      <w:r>
        <w:rPr>
          <w:rFonts w:ascii="Courier New" w:hAnsi="Courier New" w:cs="Courier New"/>
          <w:color w:val="000000"/>
          <w:sz w:val="20"/>
          <w:szCs w:val="20"/>
        </w:rPr>
        <w:t xml:space="preserve"> WINNER_H_</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Winner</w:t>
      </w:r>
      <w:r>
        <w:rPr>
          <w:rFonts w:ascii="Courier New" w:hAnsi="Courier New" w:cs="Courier New"/>
          <w:color w:val="000000"/>
          <w:sz w:val="20"/>
          <w:szCs w:val="20"/>
        </w:rPr>
        <w:t xml:space="preserve"> :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5032"/>
          <w:sz w:val="20"/>
          <w:szCs w:val="20"/>
        </w:rPr>
        <w:t>Player</w:t>
      </w: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5032"/>
          <w:sz w:val="20"/>
          <w:szCs w:val="20"/>
        </w:rPr>
        <w:t>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//Variables to be </w:t>
      </w:r>
      <w:r>
        <w:rPr>
          <w:rFonts w:ascii="Courier New" w:hAnsi="Courier New" w:cs="Courier New"/>
          <w:color w:val="3F7F5F"/>
          <w:sz w:val="20"/>
          <w:szCs w:val="20"/>
          <w:u w:val="single"/>
        </w:rPr>
        <w:t>utitlized</w:t>
      </w:r>
      <w:r>
        <w:rPr>
          <w:rFonts w:ascii="Courier New" w:hAnsi="Courier New" w:cs="Courier New"/>
          <w:color w:val="3F7F5F"/>
          <w:sz w:val="20"/>
          <w:szCs w:val="20"/>
        </w:rPr>
        <w:t xml:space="preserve"> by Winner class and derived classes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choice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//Menu choice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path</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//Determines how program will execute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//Maximum number of moves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count1</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//Counter for correct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count2</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//Counter for correct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count3</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//Counter for number of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flag</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//Flag for first phase to allow incorrect guess to increment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numWin</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//Holds the number of wins each player gets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wrdPlay</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 xml:space="preserve">//Word used to play </w:t>
      </w:r>
      <w:r>
        <w:rPr>
          <w:rFonts w:ascii="Courier New" w:hAnsi="Courier New" w:cs="Courier New"/>
          <w:color w:val="3F7F5F"/>
          <w:sz w:val="20"/>
          <w:szCs w:val="20"/>
          <w:u w:val="single"/>
        </w:rPr>
        <w:t>hangman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ab/>
        <w:t xml:space="preserve">  *</w:t>
      </w:r>
      <w:r>
        <w:rPr>
          <w:rFonts w:ascii="Courier New" w:hAnsi="Courier New" w:cs="Courier New"/>
          <w:color w:val="0000C0"/>
          <w:sz w:val="20"/>
          <w:szCs w:val="20"/>
        </w:rPr>
        <w:t>mark</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//Subscript of array already guessed correctly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C0"/>
          <w:sz w:val="20"/>
          <w:szCs w:val="20"/>
        </w:rPr>
        <w:t>word</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 xml:space="preserve">//Word used to play </w:t>
      </w:r>
      <w:r>
        <w:rPr>
          <w:rFonts w:ascii="Courier New" w:hAnsi="Courier New" w:cs="Courier New"/>
          <w:color w:val="3F7F5F"/>
          <w:sz w:val="20"/>
          <w:szCs w:val="20"/>
          <w:u w:val="single"/>
        </w:rPr>
        <w:t>hangman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00"/>
          <w:sz w:val="20"/>
          <w:szCs w:val="20"/>
        </w:rPr>
        <w:tab/>
        <w:t>*</w:t>
      </w:r>
      <w:r>
        <w:rPr>
          <w:rFonts w:ascii="Courier New" w:hAnsi="Courier New" w:cs="Courier New"/>
          <w:color w:val="0000C0"/>
          <w:sz w:val="20"/>
          <w:szCs w:val="20"/>
        </w:rPr>
        <w:t>prgrss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//Keep track of game progression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0000C0"/>
          <w:sz w:val="20"/>
          <w:szCs w:val="20"/>
        </w:rPr>
        <w:t>guesses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//Keep track of alphabetical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chars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//Number of characters in game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b/>
        <w:t xml:space="preserve">    </w:t>
      </w:r>
      <w:r>
        <w:rPr>
          <w:rFonts w:ascii="Courier New" w:hAnsi="Courier New" w:cs="Courier New"/>
          <w:color w:val="0000C0"/>
          <w:sz w:val="20"/>
          <w:szCs w:val="20"/>
        </w:rPr>
        <w:t>incGues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//Number of guesses player has made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ab/>
        <w:t xml:space="preserve">   </w:t>
      </w:r>
      <w:r>
        <w:rPr>
          <w:rFonts w:ascii="Courier New" w:hAnsi="Courier New" w:cs="Courier New"/>
          <w:color w:val="0000C0"/>
          <w:sz w:val="20"/>
          <w:szCs w:val="20"/>
        </w:rPr>
        <w:t>quit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//Choose to continue playing or quit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//Default Constructor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Winner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Accessor</w:t>
      </w:r>
      <w:r>
        <w:rPr>
          <w:rFonts w:ascii="Courier New" w:hAnsi="Courier New" w:cs="Courier New"/>
          <w:color w:val="3F7F5F"/>
          <w:sz w:val="20"/>
          <w:szCs w:val="20"/>
        </w:rPr>
        <w:t xml:space="preserve"> Functions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000000"/>
          <w:sz w:val="20"/>
          <w:szCs w:val="20"/>
        </w:rPr>
        <w:t>getChoic</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choice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0000"/>
          <w:sz w:val="20"/>
          <w:szCs w:val="20"/>
        </w:rPr>
        <w:t>hangMan</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//Mutator Functions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000000"/>
          <w:sz w:val="20"/>
          <w:szCs w:val="20"/>
        </w:rPr>
        <w:t>initGme</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ab/>
        <w:t xml:space="preserve">  </w:t>
      </w:r>
      <w:r>
        <w:rPr>
          <w:rFonts w:ascii="Courier New" w:hAnsi="Courier New" w:cs="Courier New"/>
          <w:b/>
          <w:bCs/>
          <w:color w:val="000000"/>
          <w:sz w:val="20"/>
          <w:szCs w:val="20"/>
        </w:rPr>
        <w:t>setChoic</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c){</w:t>
      </w:r>
      <w:r>
        <w:rPr>
          <w:rFonts w:ascii="Courier New" w:hAnsi="Courier New" w:cs="Courier New"/>
          <w:color w:val="0000C0"/>
          <w:sz w:val="20"/>
          <w:szCs w:val="20"/>
        </w:rPr>
        <w:t>choice</w:t>
      </w:r>
      <w:r>
        <w:rPr>
          <w:rFonts w:ascii="Courier New" w:hAnsi="Courier New" w:cs="Courier New"/>
          <w:color w:val="000000"/>
          <w:sz w:val="20"/>
          <w:szCs w:val="20"/>
        </w:rPr>
        <w:t>=c;}</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000000"/>
          <w:sz w:val="20"/>
          <w:szCs w:val="20"/>
        </w:rPr>
        <w:t>plyGame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000000"/>
          <w:sz w:val="20"/>
          <w:szCs w:val="20"/>
        </w:rPr>
        <w:t>play</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//Operator Overloading</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w:t>
      </w:r>
      <w:r>
        <w:rPr>
          <w:rFonts w:ascii="Courier New" w:hAnsi="Courier New" w:cs="Courier New"/>
          <w:color w:val="000000"/>
          <w:sz w:val="20"/>
          <w:szCs w:val="20"/>
        </w:rPr>
        <w:t xml:space="preserve"> </w:t>
      </w:r>
      <w:r>
        <w:rPr>
          <w:rFonts w:ascii="Courier New" w:hAnsi="Courier New" w:cs="Courier New"/>
          <w:b/>
          <w:bCs/>
          <w:color w:val="000000"/>
          <w:sz w:val="20"/>
          <w:szCs w:val="20"/>
        </w:rPr>
        <w:t>operator &gt;</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Winner</w:t>
      </w:r>
      <w:r>
        <w:rPr>
          <w:rFonts w:ascii="Courier New" w:hAnsi="Courier New" w:cs="Courier New"/>
          <w:color w:val="000000"/>
          <w:sz w:val="20"/>
          <w:szCs w:val="20"/>
        </w:rPr>
        <w:t xml:space="preserve"> &amp;other);</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Destructor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~Winner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#endif</w:t>
      </w:r>
      <w:r>
        <w:rPr>
          <w:rFonts w:ascii="Courier New" w:hAnsi="Courier New" w:cs="Courier New"/>
          <w:color w:val="000000"/>
          <w:sz w:val="20"/>
          <w:szCs w:val="20"/>
        </w:rPr>
        <w:t xml:space="preserve"> </w:t>
      </w:r>
      <w:r>
        <w:rPr>
          <w:rFonts w:ascii="Courier New" w:hAnsi="Courier New" w:cs="Courier New"/>
          <w:color w:val="3F7F5F"/>
          <w:sz w:val="20"/>
          <w:szCs w:val="20"/>
        </w:rPr>
        <w:t>/* WINNER_H_ */</w:t>
      </w:r>
    </w:p>
    <w:p w:rsidR="004B4FE7" w:rsidRDefault="004B4FE7" w:rsidP="001523E3">
      <w:pPr>
        <w:rPr>
          <w:rFonts w:ascii="Times New Roman" w:hAnsi="Times New Roman" w:cs="Times New Roman"/>
          <w:sz w:val="24"/>
          <w:szCs w:val="24"/>
        </w:rPr>
      </w:pP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Winner.cpp</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Dec</w:t>
      </w:r>
      <w:r>
        <w:rPr>
          <w:rFonts w:ascii="Courier New" w:hAnsi="Courier New" w:cs="Courier New"/>
          <w:color w:val="3F7F5F"/>
          <w:sz w:val="20"/>
          <w:szCs w:val="20"/>
        </w:rPr>
        <w:t xml:space="preserve"> 7, 2015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Define member functions of the Winner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"Winner.h"</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#ifndef</w:t>
      </w:r>
      <w:r>
        <w:rPr>
          <w:rFonts w:ascii="Courier New" w:hAnsi="Courier New" w:cs="Courier New"/>
          <w:color w:val="000000"/>
          <w:sz w:val="20"/>
          <w:szCs w:val="20"/>
        </w:rPr>
        <w:t xml:space="preserve"> WINNER_CPP_</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WINNER_CPP_</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Winner function is the constructor for the Winner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000000"/>
          <w:sz w:val="20"/>
          <w:szCs w:val="20"/>
        </w:rPr>
        <w:t>Winner::Winner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choice</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path</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incGues</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count1</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count2</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count3</w:t>
      </w: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flag</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chars</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end</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numWin</w:t>
      </w: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wrdPlay</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quit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//Verify memory sufficiency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mark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w:t>
      </w:r>
      <w:r>
        <w:rPr>
          <w:rFonts w:ascii="Courier New" w:hAnsi="Courier New" w:cs="Courier New"/>
          <w:color w:val="005032"/>
          <w:sz w:val="20"/>
          <w:szCs w:val="20"/>
        </w:rPr>
        <w:t>bad_alloc</w:t>
      </w:r>
      <w:r>
        <w:rPr>
          <w:rFonts w:ascii="Courier New" w:hAnsi="Courier New" w:cs="Courier New"/>
          <w:color w:val="000000"/>
          <w:sz w:val="20"/>
          <w:szCs w:val="20"/>
        </w:rPr>
        <w:t xml:space="preserve"> &amp;mark)</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cout&lt;&lt;</w:t>
      </w:r>
      <w:r>
        <w:rPr>
          <w:rFonts w:ascii="Courier New" w:hAnsi="Courier New" w:cs="Courier New"/>
          <w:color w:val="2A00FF"/>
          <w:sz w:val="20"/>
          <w:szCs w:val="20"/>
        </w:rPr>
        <w:t>"Insufficient memory to allocate"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//Verify memory sufficiency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word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w:t>
      </w:r>
      <w:r>
        <w:rPr>
          <w:rFonts w:ascii="Courier New" w:hAnsi="Courier New" w:cs="Courier New"/>
          <w:color w:val="005032"/>
          <w:sz w:val="20"/>
          <w:szCs w:val="20"/>
        </w:rPr>
        <w:t>bad_alloc</w:t>
      </w:r>
      <w:r>
        <w:rPr>
          <w:rFonts w:ascii="Courier New" w:hAnsi="Courier New" w:cs="Courier New"/>
          <w:color w:val="000000"/>
          <w:sz w:val="20"/>
          <w:szCs w:val="20"/>
        </w:rPr>
        <w:t xml:space="preserve"> &amp;word)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cout&lt;&lt;</w:t>
      </w:r>
      <w:r>
        <w:rPr>
          <w:rFonts w:ascii="Courier New" w:hAnsi="Courier New" w:cs="Courier New"/>
          <w:color w:val="2A00FF"/>
          <w:sz w:val="20"/>
          <w:szCs w:val="20"/>
        </w:rPr>
        <w:t>"Insufficient memory to allocate"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//Verify memory sufficiency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prgrss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w:t>
      </w:r>
      <w:r>
        <w:rPr>
          <w:rFonts w:ascii="Courier New" w:hAnsi="Courier New" w:cs="Courier New"/>
          <w:color w:val="005032"/>
          <w:sz w:val="20"/>
          <w:szCs w:val="20"/>
        </w:rPr>
        <w:t>bad_alloc</w:t>
      </w:r>
      <w:r>
        <w:rPr>
          <w:rFonts w:ascii="Courier New" w:hAnsi="Courier New" w:cs="Courier New"/>
          <w:color w:val="000000"/>
          <w:sz w:val="20"/>
          <w:szCs w:val="20"/>
        </w:rPr>
        <w:t xml:space="preserve"> &amp;prgrss)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cout&lt;&lt;</w:t>
      </w:r>
      <w:r>
        <w:rPr>
          <w:rFonts w:ascii="Courier New" w:hAnsi="Courier New" w:cs="Courier New"/>
          <w:color w:val="2A00FF"/>
          <w:sz w:val="20"/>
          <w:szCs w:val="20"/>
        </w:rPr>
        <w:t>"Insufficient memory to allocate"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//Verify memory sufficiency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try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guesses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w:t>
      </w:r>
      <w:r>
        <w:rPr>
          <w:rFonts w:ascii="Courier New" w:hAnsi="Courier New" w:cs="Courier New"/>
          <w:color w:val="005032"/>
          <w:sz w:val="20"/>
          <w:szCs w:val="20"/>
        </w:rPr>
        <w:t>bad_alloc</w:t>
      </w:r>
      <w:r>
        <w:rPr>
          <w:rFonts w:ascii="Courier New" w:hAnsi="Courier New" w:cs="Courier New"/>
          <w:color w:val="000000"/>
          <w:sz w:val="20"/>
          <w:szCs w:val="20"/>
        </w:rPr>
        <w:t xml:space="preserve"> &amp;guesses)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cout&lt;&lt;</w:t>
      </w:r>
      <w:r>
        <w:rPr>
          <w:rFonts w:ascii="Courier New" w:hAnsi="Courier New" w:cs="Courier New"/>
          <w:color w:val="2A00FF"/>
          <w:sz w:val="20"/>
          <w:szCs w:val="20"/>
        </w:rPr>
        <w:t>"Insufficient memory to allocate"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hangMan function displays the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character based on the current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progression of the game at the time that it is called.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Winner::hangMan</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according to game difficulty chosen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(getMode())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game is in easy mode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//Display initial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figure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 W.|"</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game is in normal mode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//Display initial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figure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4</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==4)</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 W.|"</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//Execute if game is in hard mode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//Display initial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figure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//Display if number of guesses is 4</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==4)</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6</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==6)</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//Display if number of guesses is 7</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==7)</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 W.|"</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//Default switch execution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cout&lt;&lt;</w:t>
      </w:r>
      <w:r>
        <w:rPr>
          <w:rFonts w:ascii="Courier New" w:hAnsi="Courier New" w:cs="Courier New"/>
          <w:color w:val="2A00FF"/>
          <w:sz w:val="20"/>
          <w:szCs w:val="20"/>
        </w:rPr>
        <w:t>"ERROR"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initGme function </w:t>
      </w:r>
      <w:r>
        <w:rPr>
          <w:rFonts w:ascii="Courier New" w:hAnsi="Courier New" w:cs="Courier New"/>
          <w:color w:val="3F7F5F"/>
          <w:sz w:val="20"/>
          <w:szCs w:val="20"/>
          <w:u w:val="single"/>
        </w:rPr>
        <w:t>intitializes</w:t>
      </w:r>
      <w:r>
        <w:rPr>
          <w:rFonts w:ascii="Courier New" w:hAnsi="Courier New" w:cs="Courier New"/>
          <w:color w:val="3F7F5F"/>
          <w:sz w:val="20"/>
          <w:szCs w:val="20"/>
        </w:rPr>
        <w:t xml:space="preserve"> the arrays that are used in the execution of</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the main </w:t>
      </w:r>
      <w:r>
        <w:rPr>
          <w:rFonts w:ascii="Courier New" w:hAnsi="Courier New" w:cs="Courier New"/>
          <w:color w:val="3F7F5F"/>
          <w:sz w:val="20"/>
          <w:szCs w:val="20"/>
          <w:u w:val="single"/>
        </w:rPr>
        <w:t>gameplay</w:t>
      </w:r>
      <w:r>
        <w:rPr>
          <w:rFonts w:ascii="Courier New" w:hAnsi="Courier New" w:cs="Courier New"/>
          <w:color w:val="3F7F5F"/>
          <w:sz w:val="20"/>
          <w:szCs w:val="20"/>
        </w:rPr>
        <w:t>. Two character arrays are accepted as parameters and the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array representing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progress is initialized to the number of</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characters in the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and then is initialized to blank spaces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representing their respective characters in their respective location in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the word. The function then returns the number of characters that are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contained in the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to the calling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Winner::initGme</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word[], </w:t>
      </w:r>
      <w:r>
        <w:rPr>
          <w:rFonts w:ascii="Courier New" w:hAnsi="Courier New" w:cs="Courier New"/>
          <w:b/>
          <w:bCs/>
          <w:color w:val="7F0055"/>
          <w:sz w:val="20"/>
          <w:szCs w:val="20"/>
        </w:rPr>
        <w:t>char</w:t>
      </w:r>
      <w:r>
        <w:rPr>
          <w:rFonts w:ascii="Courier New" w:hAnsi="Courier New" w:cs="Courier New"/>
          <w:color w:val="000000"/>
          <w:sz w:val="20"/>
          <w:szCs w:val="20"/>
        </w:rPr>
        <w:t xml:space="preserve"> progrss[])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//Declare variables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numChar = 0;</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//Loop until null terminator is encountered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word[i]!=</w:t>
      </w:r>
      <w:r>
        <w:rPr>
          <w:rFonts w:ascii="Courier New" w:hAnsi="Courier New" w:cs="Courier New"/>
          <w:color w:val="2A00FF"/>
          <w:sz w:val="20"/>
          <w:szCs w:val="20"/>
        </w:rPr>
        <w:t>'\0'</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numChar =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//Assign 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to variable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//Loop for 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i&lt;=numChar;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progrss[i] = word[i];</w:t>
      </w:r>
      <w:r>
        <w:rPr>
          <w:rFonts w:ascii="Courier New" w:hAnsi="Courier New" w:cs="Courier New"/>
          <w:color w:val="000000"/>
          <w:sz w:val="20"/>
          <w:szCs w:val="20"/>
        </w:rPr>
        <w:tab/>
      </w:r>
      <w:r>
        <w:rPr>
          <w:rFonts w:ascii="Courier New" w:hAnsi="Courier New" w:cs="Courier New"/>
          <w:color w:val="3F7F5F"/>
          <w:sz w:val="20"/>
          <w:szCs w:val="20"/>
        </w:rPr>
        <w:t xml:space="preserve">//Assign subscript of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array to subscript of progress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//Loop for 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i&lt;=numChar;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progrss[i] = </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//Assign blank space to all subscripts of progress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numChar;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//Return 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plyGame function initializes the array that marks correct guess progression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at the beginning of a do-while loop. The menu choice is then displayed and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value chosen passed to the setChoic function. Paths are then executed based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said menu choice. The user can choose computer generated words, input their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own, or quit. If computer generated is chosen there are three difficulties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to choose from and the code will execute accordingly. The winning flag is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initialized to false and then the game begins. In the nested do-while loop</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the play function is called to allow the player to input a guess. Then an if</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loop is called to check for a correct guess. If so then an incorrect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is not counted and the player is allowed another guess. When the player gets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the word right, the win flag is set to true and the do-while loop terminates.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It also terminates if the user exceeds the maximum number of incorrect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guesses. When the loop terminates the user is asked if they would like to</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continue. If yes the loop is repeated, if not the program is terminated.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Winner::plyGame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//Initialize array that tracks user progression and correct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i/>
          <w:iCs/>
          <w:color w:val="0000C0"/>
          <w:sz w:val="20"/>
          <w:szCs w:val="20"/>
        </w:rPr>
        <w:t>AR_SIZE</w:t>
      </w:r>
      <w:r>
        <w:rPr>
          <w:rFonts w:ascii="Courier New" w:hAnsi="Courier New" w:cs="Courier New"/>
          <w:color w:val="000000"/>
          <w:sz w:val="20"/>
          <w:szCs w:val="20"/>
        </w:rPr>
        <w:t>;i++)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mark</w:t>
      </w:r>
      <w:r>
        <w:rPr>
          <w:rFonts w:ascii="Courier New" w:hAnsi="Courier New" w:cs="Courier New"/>
          <w:color w:val="000000"/>
          <w:sz w:val="20"/>
          <w:szCs w:val="20"/>
        </w:rPr>
        <w:t>[i]=</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//Display menu and allow user to choose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settings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setChoic(shwMenu());</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according to user's menu choice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w:t>
      </w:r>
      <w:r>
        <w:rPr>
          <w:rFonts w:ascii="Courier New" w:hAnsi="Courier New" w:cs="Courier New"/>
          <w:color w:val="0000C0"/>
          <w:sz w:val="20"/>
          <w:szCs w:val="20"/>
        </w:rPr>
        <w:t>choice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 </w:t>
      </w:r>
      <w:r>
        <w:rPr>
          <w:rFonts w:ascii="Courier New" w:hAnsi="Courier New" w:cs="Courier New"/>
          <w:color w:val="0000C0"/>
          <w:sz w:val="20"/>
          <w:szCs w:val="20"/>
        </w:rPr>
        <w:t>path</w:t>
      </w:r>
      <w:r>
        <w:rPr>
          <w:rFonts w:ascii="Courier New" w:hAnsi="Courier New" w:cs="Courier New"/>
          <w:color w:val="000000"/>
          <w:sz w:val="20"/>
          <w:szCs w:val="20"/>
        </w:rPr>
        <w:t xml:space="preserve"> = 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//Computer generate word to play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 </w:t>
      </w:r>
      <w:r>
        <w:rPr>
          <w:rFonts w:ascii="Courier New" w:hAnsi="Courier New" w:cs="Courier New"/>
          <w:color w:val="0000C0"/>
          <w:sz w:val="20"/>
          <w:szCs w:val="20"/>
        </w:rPr>
        <w:t>path</w:t>
      </w:r>
      <w:r>
        <w:rPr>
          <w:rFonts w:ascii="Courier New" w:hAnsi="Courier New" w:cs="Courier New"/>
          <w:color w:val="000000"/>
          <w:sz w:val="20"/>
          <w:szCs w:val="20"/>
        </w:rPr>
        <w:t xml:space="preserve"> = 2;</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//User input word to play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 cout &lt;&lt; </w:t>
      </w:r>
      <w:r>
        <w:rPr>
          <w:rFonts w:ascii="Courier New" w:hAnsi="Courier New" w:cs="Courier New"/>
          <w:color w:val="2A00FF"/>
          <w:sz w:val="20"/>
          <w:szCs w:val="20"/>
        </w:rPr>
        <w:t>"Goodbye!"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642880"/>
          <w:sz w:val="20"/>
          <w:szCs w:val="20"/>
        </w:rPr>
        <w:t>exit</w:t>
      </w:r>
      <w:r>
        <w:rPr>
          <w:rFonts w:ascii="Courier New" w:hAnsi="Courier New" w:cs="Courier New"/>
          <w:color w:val="000000"/>
          <w:sz w:val="20"/>
          <w:szCs w:val="20"/>
        </w:rPr>
        <w:t>(</w:t>
      </w:r>
      <w:r>
        <w:rPr>
          <w:rFonts w:ascii="Courier New" w:hAnsi="Courier New" w:cs="Courier New"/>
          <w:color w:val="0000C0"/>
          <w:sz w:val="20"/>
          <w:szCs w:val="20"/>
        </w:rPr>
        <w:t>choice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//Terminate Program</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//Computer generates word to play 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 xml:space="preserve"> ==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gmMode();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difficulty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wrdPlay</w:t>
      </w:r>
      <w:r>
        <w:rPr>
          <w:rFonts w:ascii="Courier New" w:hAnsi="Courier New" w:cs="Courier New"/>
          <w:color w:val="000000"/>
          <w:sz w:val="20"/>
          <w:szCs w:val="20"/>
        </w:rPr>
        <w:t xml:space="preserve"> = genWord(getMode());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game word to computer generated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number of incorrect guesses relevant to difficulty chosen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(getMode())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w:t>
      </w:r>
      <w:r>
        <w:rPr>
          <w:rFonts w:ascii="Courier New" w:hAnsi="Courier New" w:cs="Courier New"/>
          <w:color w:val="000000"/>
          <w:sz w:val="20"/>
          <w:szCs w:val="20"/>
        </w:rPr>
        <w:t>=3;</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//Easy mode-3 incorrect guesses allowed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w:t>
      </w:r>
      <w:r>
        <w:rPr>
          <w:rFonts w:ascii="Courier New" w:hAnsi="Courier New" w:cs="Courier New"/>
          <w:color w:val="000000"/>
          <w:sz w:val="20"/>
          <w:szCs w:val="20"/>
        </w:rPr>
        <w:t>=5;</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//Normal mode-5 incorrect guesses allowed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w:t>
      </w:r>
      <w:r>
        <w:rPr>
          <w:rFonts w:ascii="Courier New" w:hAnsi="Courier New" w:cs="Courier New"/>
          <w:color w:val="000000"/>
          <w:sz w:val="20"/>
          <w:szCs w:val="20"/>
        </w:rPr>
        <w:t>=7;</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//Hard mode-7 incorrect guesses allowed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wrdPlay</w:t>
      </w:r>
      <w:r>
        <w:rPr>
          <w:rFonts w:ascii="Courier New" w:hAnsi="Courier New" w:cs="Courier New"/>
          <w:color w:val="000000"/>
          <w:sz w:val="20"/>
          <w:szCs w:val="20"/>
        </w:rPr>
        <w:t xml:space="preserve"> = usrWord();</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game word to user input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end</w:t>
      </w:r>
      <w:r>
        <w:rPr>
          <w:rFonts w:ascii="Courier New" w:hAnsi="Courier New" w:cs="Courier New"/>
          <w:color w:val="000000"/>
          <w:sz w:val="20"/>
          <w:szCs w:val="20"/>
        </w:rPr>
        <w:t>=5;</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//User mode automatically set to normal</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strcpy</w:t>
      </w:r>
      <w:r>
        <w:rPr>
          <w:rFonts w:ascii="Courier New" w:hAnsi="Courier New" w:cs="Courier New"/>
          <w:color w:val="000000"/>
          <w:sz w:val="20"/>
          <w:szCs w:val="20"/>
        </w:rPr>
        <w:t>(</w:t>
      </w:r>
      <w:r>
        <w:rPr>
          <w:rFonts w:ascii="Courier New" w:hAnsi="Courier New" w:cs="Courier New"/>
          <w:color w:val="0000C0"/>
          <w:sz w:val="20"/>
          <w:szCs w:val="20"/>
        </w:rPr>
        <w:t>word</w:t>
      </w:r>
      <w:r>
        <w:rPr>
          <w:rFonts w:ascii="Courier New" w:hAnsi="Courier New" w:cs="Courier New"/>
          <w:color w:val="000000"/>
          <w:sz w:val="20"/>
          <w:szCs w:val="20"/>
        </w:rPr>
        <w:t>,</w:t>
      </w:r>
      <w:r>
        <w:rPr>
          <w:rFonts w:ascii="Courier New" w:hAnsi="Courier New" w:cs="Courier New"/>
          <w:color w:val="0000C0"/>
          <w:sz w:val="20"/>
          <w:szCs w:val="20"/>
        </w:rPr>
        <w:t>wrdPlay</w:t>
      </w:r>
      <w:r>
        <w:rPr>
          <w:rFonts w:ascii="Courier New" w:hAnsi="Courier New" w:cs="Courier New"/>
          <w:color w:val="000000"/>
          <w:sz w:val="20"/>
          <w:szCs w:val="20"/>
        </w:rPr>
        <w:t>.c_str());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//Convert string to character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chars</w:t>
      </w:r>
      <w:r>
        <w:rPr>
          <w:rFonts w:ascii="Courier New" w:hAnsi="Courier New" w:cs="Courier New"/>
          <w:color w:val="000000"/>
          <w:sz w:val="20"/>
          <w:szCs w:val="20"/>
        </w:rPr>
        <w:t xml:space="preserve"> = initGme(</w:t>
      </w:r>
      <w:r>
        <w:rPr>
          <w:rFonts w:ascii="Courier New" w:hAnsi="Courier New" w:cs="Courier New"/>
          <w:color w:val="0000C0"/>
          <w:sz w:val="20"/>
          <w:szCs w:val="20"/>
        </w:rPr>
        <w:t>word</w:t>
      </w:r>
      <w:r>
        <w:rPr>
          <w:rFonts w:ascii="Courier New" w:hAnsi="Courier New" w:cs="Courier New"/>
          <w:color w:val="000000"/>
          <w:sz w:val="20"/>
          <w:szCs w:val="20"/>
        </w:rPr>
        <w:t>,</w:t>
      </w:r>
      <w:r>
        <w:rPr>
          <w:rFonts w:ascii="Courier New" w:hAnsi="Courier New" w:cs="Courier New"/>
          <w:color w:val="0000C0"/>
          <w:sz w:val="20"/>
          <w:szCs w:val="20"/>
        </w:rPr>
        <w:t>prgrss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//Number of characters in the game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win</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//Initialize flag for win to false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//Loop for turns in 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//Call function to allow player to input character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play();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//Loop to check for winning condition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chkWin=0; i&lt;=</w:t>
      </w:r>
      <w:r>
        <w:rPr>
          <w:rFonts w:ascii="Courier New" w:hAnsi="Courier New" w:cs="Courier New"/>
          <w:color w:val="0000C0"/>
          <w:sz w:val="20"/>
          <w:szCs w:val="20"/>
        </w:rPr>
        <w:t>chars</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word</w:t>
      </w:r>
      <w:r>
        <w:rPr>
          <w:rFonts w:ascii="Courier New" w:hAnsi="Courier New" w:cs="Courier New"/>
          <w:color w:val="000000"/>
          <w:sz w:val="20"/>
          <w:szCs w:val="20"/>
        </w:rPr>
        <w:t>[i]==</w:t>
      </w:r>
      <w:r>
        <w:rPr>
          <w:rFonts w:ascii="Courier New" w:hAnsi="Courier New" w:cs="Courier New"/>
          <w:color w:val="0000C0"/>
          <w:sz w:val="20"/>
          <w:szCs w:val="20"/>
        </w:rPr>
        <w:t>prgrss</w:t>
      </w:r>
      <w:r>
        <w:rPr>
          <w:rFonts w:ascii="Courier New" w:hAnsi="Courier New" w:cs="Courier New"/>
          <w:color w:val="000000"/>
          <w:sz w:val="20"/>
          <w:szCs w:val="20"/>
        </w:rPr>
        <w: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if guess matches a character in the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chkWin+=1;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//Increment amount of letters guessed correctly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if location of score keeping is empty, indicating a new correct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mark</w:t>
      </w:r>
      <w:r>
        <w:rPr>
          <w:rFonts w:ascii="Courier New" w:hAnsi="Courier New" w:cs="Courier New"/>
          <w:color w:val="000000"/>
          <w:sz w:val="20"/>
          <w:szCs w:val="20"/>
        </w:rPr>
        <w:t>[i]==</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mark</w:t>
      </w:r>
      <w:r>
        <w:rPr>
          <w:rFonts w:ascii="Courier New" w:hAnsi="Courier New" w:cs="Courier New"/>
          <w:color w:val="000000"/>
          <w:sz w:val="20"/>
          <w:szCs w:val="20"/>
        </w:rPr>
        <w:t>[i]=</w:t>
      </w:r>
      <w:r>
        <w:rPr>
          <w:rFonts w:ascii="Courier New" w:hAnsi="Courier New" w:cs="Courier New"/>
          <w:color w:val="0000C0"/>
          <w:sz w:val="20"/>
          <w:szCs w:val="20"/>
        </w:rPr>
        <w:t>word</w:t>
      </w:r>
      <w:r>
        <w:rPr>
          <w:rFonts w:ascii="Courier New" w:hAnsi="Courier New" w:cs="Courier New"/>
          <w:color w:val="000000"/>
          <w:sz w:val="20"/>
          <w:szCs w:val="20"/>
        </w:rPr>
        <w:t>[i];</w:t>
      </w:r>
      <w:r>
        <w:rPr>
          <w:rFonts w:ascii="Courier New" w:hAnsi="Courier New" w:cs="Courier New"/>
          <w:color w:val="000000"/>
          <w:sz w:val="20"/>
          <w:szCs w:val="20"/>
        </w:rPr>
        <w:tab/>
      </w:r>
      <w:r>
        <w:rPr>
          <w:rFonts w:ascii="Courier New" w:hAnsi="Courier New" w:cs="Courier New"/>
          <w:color w:val="3F7F5F"/>
          <w:sz w:val="20"/>
          <w:szCs w:val="20"/>
        </w:rPr>
        <w:t>//Input and track correct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count1</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//Increment count to indicate correct guess this phase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flag</w:t>
      </w:r>
      <w:r>
        <w:rPr>
          <w:rFonts w:ascii="Courier New" w:hAnsi="Courier New" w:cs="Courier New"/>
          <w:color w:val="000000"/>
          <w:sz w:val="20"/>
          <w:szCs w:val="20"/>
        </w:rPr>
        <w:t>=1;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flag to indicate at least one correct guess has been made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if number of correct guesses equals number of characters in the game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(chkWin==</w:t>
      </w:r>
      <w:r>
        <w:rPr>
          <w:rFonts w:ascii="Courier New" w:hAnsi="Courier New" w:cs="Courier New"/>
          <w:color w:val="0000C0"/>
          <w:sz w:val="20"/>
          <w:szCs w:val="20"/>
        </w:rPr>
        <w:t>chars</w:t>
      </w:r>
      <w:r>
        <w:rPr>
          <w:rFonts w:ascii="Courier New" w:hAnsi="Courier New" w:cs="Courier New"/>
          <w:color w:val="000000"/>
          <w:sz w:val="20"/>
          <w:szCs w:val="20"/>
        </w:rPr>
        <w:t>+1)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win</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winning flag to true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if current counter and holding counter evaluate as equal</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count1</w:t>
      </w:r>
      <w:r>
        <w:rPr>
          <w:rFonts w:ascii="Courier New" w:hAnsi="Courier New" w:cs="Courier New"/>
          <w:color w:val="000000"/>
          <w:sz w:val="20"/>
          <w:szCs w:val="20"/>
        </w:rPr>
        <w:t xml:space="preserve"> == </w:t>
      </w:r>
      <w:r>
        <w:rPr>
          <w:rFonts w:ascii="Courier New" w:hAnsi="Courier New" w:cs="Courier New"/>
          <w:color w:val="0000C0"/>
          <w:sz w:val="20"/>
          <w:szCs w:val="20"/>
        </w:rPr>
        <w:t>count2</w:t>
      </w:r>
      <w:r>
        <w:rPr>
          <w:rFonts w:ascii="Courier New" w:hAnsi="Courier New" w:cs="Courier New"/>
          <w:color w:val="000000"/>
          <w:sz w:val="20"/>
          <w:szCs w:val="20"/>
        </w:rPr>
        <w:t xml:space="preserve"> || </w:t>
      </w:r>
      <w:r>
        <w:rPr>
          <w:rFonts w:ascii="Courier New" w:hAnsi="Courier New" w:cs="Courier New"/>
          <w:color w:val="0000C0"/>
          <w:sz w:val="20"/>
          <w:szCs w:val="20"/>
        </w:rPr>
        <w:t>flag</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incGues</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//Increment number of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counter for number of guesses to current counter for later comparison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count2</w:t>
      </w:r>
      <w:r>
        <w:rPr>
          <w:rFonts w:ascii="Courier New" w:hAnsi="Courier New" w:cs="Courier New"/>
          <w:color w:val="000000"/>
          <w:sz w:val="20"/>
          <w:szCs w:val="20"/>
        </w:rPr>
        <w:t xml:space="preserve"> = </w:t>
      </w:r>
      <w:r>
        <w:rPr>
          <w:rFonts w:ascii="Courier New" w:hAnsi="Courier New" w:cs="Courier New"/>
          <w:color w:val="0000C0"/>
          <w:sz w:val="20"/>
          <w:szCs w:val="20"/>
        </w:rPr>
        <w:t>count1</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incGues</w:t>
      </w:r>
      <w:r>
        <w:rPr>
          <w:rFonts w:ascii="Courier New" w:hAnsi="Courier New" w:cs="Courier New"/>
          <w:color w:val="000000"/>
          <w:sz w:val="20"/>
          <w:szCs w:val="20"/>
        </w:rPr>
        <w:t xml:space="preserve"> &lt; </w:t>
      </w:r>
      <w:r>
        <w:rPr>
          <w:rFonts w:ascii="Courier New" w:hAnsi="Courier New" w:cs="Courier New"/>
          <w:color w:val="0000C0"/>
          <w:sz w:val="20"/>
          <w:szCs w:val="20"/>
        </w:rPr>
        <w:t>end</w:t>
      </w:r>
      <w:r>
        <w:rPr>
          <w:rFonts w:ascii="Courier New" w:hAnsi="Courier New" w:cs="Courier New"/>
          <w:color w:val="000000"/>
          <w:sz w:val="20"/>
          <w:szCs w:val="20"/>
        </w:rPr>
        <w:t xml:space="preserve"> &amp;&amp; </w:t>
      </w:r>
      <w:r>
        <w:rPr>
          <w:rFonts w:ascii="Courier New" w:hAnsi="Courier New" w:cs="Courier New"/>
          <w:color w:val="0000C0"/>
          <w:sz w:val="20"/>
          <w:szCs w:val="20"/>
        </w:rPr>
        <w:t>win</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//Loop until max guesses or winning condition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//Inform user of what the game word was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"The word was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//Loop to display game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w:t>
      </w:r>
      <w:r>
        <w:rPr>
          <w:rFonts w:ascii="Courier New" w:hAnsi="Courier New" w:cs="Courier New"/>
          <w:color w:val="0000C0"/>
          <w:sz w:val="20"/>
          <w:szCs w:val="20"/>
        </w:rPr>
        <w:t>chars</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0000C0"/>
          <w:sz w:val="20"/>
          <w:szCs w:val="20"/>
        </w:rPr>
        <w:t>word</w:t>
      </w:r>
      <w:r>
        <w:rPr>
          <w:rFonts w:ascii="Courier New" w:hAnsi="Courier New" w:cs="Courier New"/>
          <w:color w:val="000000"/>
          <w:sz w:val="20"/>
          <w:szCs w:val="20"/>
        </w:rPr>
        <w:t>[i];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if win flag is true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win</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 xml:space="preserve">"\n\nGood Job! You </w:t>
      </w:r>
      <w:r>
        <w:rPr>
          <w:rFonts w:ascii="Courier New" w:hAnsi="Courier New" w:cs="Courier New"/>
          <w:color w:val="2A00FF"/>
          <w:sz w:val="20"/>
          <w:szCs w:val="20"/>
          <w:u w:val="single"/>
        </w:rPr>
        <w:t>won</w:t>
      </w:r>
      <w:r>
        <w:rPr>
          <w:rFonts w:ascii="Courier New" w:hAnsi="Courier New" w:cs="Courier New"/>
          <w:color w:val="2A00FF"/>
          <w:sz w:val="20"/>
          <w:szCs w:val="20"/>
        </w:rPr>
        <w:t>!"</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//Inform user of win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numWin</w:t>
      </w:r>
      <w:r>
        <w:rPr>
          <w:rFonts w:ascii="Courier New" w:hAnsi="Courier New" w:cs="Courier New"/>
          <w:color w:val="000000"/>
          <w:sz w:val="20"/>
          <w:szCs w:val="20"/>
        </w:rPr>
        <w:t>+=1;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if win flag is false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win</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//Show completed </w:t>
      </w:r>
      <w:r>
        <w:rPr>
          <w:rFonts w:ascii="Courier New" w:hAnsi="Courier New" w:cs="Courier New"/>
          <w:color w:val="3F7F5F"/>
          <w:sz w:val="20"/>
          <w:szCs w:val="20"/>
          <w:u w:val="single"/>
        </w:rPr>
        <w:t>hangman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cout&lt;&lt;setw(11)&lt;&lt;</w:t>
      </w:r>
      <w:r>
        <w:rPr>
          <w:rFonts w:ascii="Courier New" w:hAnsi="Courier New" w:cs="Courier New"/>
          <w:color w:val="2A00FF"/>
          <w:sz w:val="20"/>
          <w:szCs w:val="20"/>
        </w:rPr>
        <w:t>"___"</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 O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 W.|"</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&lt;&lt;setw(12)&lt;&lt;</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&lt;&lt;setw(13)&lt;&lt;</w:t>
      </w:r>
      <w:r>
        <w:rPr>
          <w:rFonts w:ascii="Courier New" w:hAnsi="Courier New" w:cs="Courier New"/>
          <w:color w:val="2A00FF"/>
          <w:sz w:val="20"/>
          <w:szCs w:val="20"/>
        </w:rPr>
        <w:t>"---"</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color w:val="2A00FF"/>
          <w:sz w:val="20"/>
          <w:szCs w:val="20"/>
        </w:rPr>
        <w:t>"Letters guessed: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//Show the letters already guessed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w:t>
      </w:r>
      <w:r>
        <w:rPr>
          <w:rFonts w:ascii="Courier New" w:hAnsi="Courier New" w:cs="Courier New"/>
          <w:color w:val="0000C0"/>
          <w:sz w:val="20"/>
          <w:szCs w:val="20"/>
        </w:rPr>
        <w:t>count3</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color w:val="0000C0"/>
          <w:sz w:val="20"/>
          <w:szCs w:val="20"/>
        </w:rPr>
        <w:t>guesses</w:t>
      </w:r>
      <w:r>
        <w:rPr>
          <w:rFonts w:ascii="Courier New" w:hAnsi="Courier New" w:cs="Courier New"/>
          <w:color w:val="000000"/>
          <w:sz w:val="20"/>
          <w:szCs w:val="20"/>
        </w:rPr>
        <w:t>[i];</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//Indicate loss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color w:val="2A00FF"/>
          <w:sz w:val="20"/>
          <w:szCs w:val="20"/>
        </w:rPr>
        <w:t>"\nYou're DEAD!"</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//Prompt user to play again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2A00FF"/>
          <w:sz w:val="20"/>
          <w:szCs w:val="20"/>
        </w:rPr>
        <w:t>"Would you like to play again?"</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cin &gt;&gt; </w:t>
      </w:r>
      <w:r>
        <w:rPr>
          <w:rFonts w:ascii="Courier New" w:hAnsi="Courier New" w:cs="Courier New"/>
          <w:color w:val="0000C0"/>
          <w:sz w:val="20"/>
          <w:szCs w:val="20"/>
        </w:rPr>
        <w:t>quit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Play again or not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//Set guesses to 0 and counter for guesses to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incGues</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count3</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quit</w:t>
      </w:r>
      <w:r>
        <w:rPr>
          <w:rFonts w:ascii="Courier New" w:hAnsi="Courier New" w:cs="Courier New"/>
          <w:color w:val="000000"/>
          <w:sz w:val="20"/>
          <w:szCs w:val="20"/>
        </w:rPr>
        <w:t>==</w:t>
      </w:r>
      <w:r>
        <w:rPr>
          <w:rFonts w:ascii="Courier New" w:hAnsi="Courier New" w:cs="Courier New"/>
          <w:color w:val="2A00FF"/>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quit</w:t>
      </w:r>
      <w:r>
        <w:rPr>
          <w:rFonts w:ascii="Courier New" w:hAnsi="Courier New" w:cs="Courier New"/>
          <w:color w:val="000000"/>
          <w:sz w:val="20"/>
          <w:szCs w:val="20"/>
        </w:rPr>
        <w:t>==</w:t>
      </w:r>
      <w:r>
        <w:rPr>
          <w:rFonts w:ascii="Courier New" w:hAnsi="Courier New" w:cs="Courier New"/>
          <w:color w:val="2A00FF"/>
          <w:sz w:val="20"/>
          <w:szCs w:val="20"/>
        </w:rPr>
        <w:t>'y'</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//Loop until user chooses to quit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play function deals with arrays that are the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array and the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progress array. The number of characters in the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is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handled as well. The function loops to display the progress and prompts the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user to input one character as a guess regarding the existence of the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as a character in the word. If the guess is correct, it is assigned to</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 its respective location in the progress array in as many places as it occurs.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Winner::play</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//Declare variables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gChar;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Character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//Show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progression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hangMan();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cout&lt;&lt;</w:t>
      </w:r>
      <w:r>
        <w:rPr>
          <w:rFonts w:ascii="Courier New" w:hAnsi="Courier New" w:cs="Courier New"/>
          <w:color w:val="2A00FF"/>
          <w:sz w:val="20"/>
          <w:szCs w:val="20"/>
        </w:rPr>
        <w:t>"Letters guessed: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//Show the letters already guessed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w:t>
      </w:r>
      <w:r>
        <w:rPr>
          <w:rFonts w:ascii="Courier New" w:hAnsi="Courier New" w:cs="Courier New"/>
          <w:color w:val="0000C0"/>
          <w:sz w:val="20"/>
          <w:szCs w:val="20"/>
        </w:rPr>
        <w:t>count3</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cout&lt;&lt;</w:t>
      </w:r>
      <w:r>
        <w:rPr>
          <w:rFonts w:ascii="Courier New" w:hAnsi="Courier New" w:cs="Courier New"/>
          <w:color w:val="0000C0"/>
          <w:sz w:val="20"/>
          <w:szCs w:val="20"/>
        </w:rPr>
        <w:t>guesses</w:t>
      </w:r>
      <w:r>
        <w:rPr>
          <w:rFonts w:ascii="Courier New" w:hAnsi="Courier New" w:cs="Courier New"/>
          <w:color w:val="000000"/>
          <w:sz w:val="20"/>
          <w:szCs w:val="20"/>
        </w:rPr>
        <w:t>[i];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cout&lt;&lt;</w:t>
      </w:r>
      <w:r>
        <w:rPr>
          <w:rFonts w:ascii="Courier New" w:hAnsi="Courier New" w:cs="Courier New"/>
          <w:b/>
          <w:bCs/>
          <w:color w:val="642880"/>
          <w:sz w:val="20"/>
          <w:szCs w:val="20"/>
        </w:rPr>
        <w:t>endl</w:t>
      </w:r>
      <w:r>
        <w:rPr>
          <w:rFonts w:ascii="Courier New" w:hAnsi="Courier New" w:cs="Courier New"/>
          <w:color w:val="000000"/>
          <w:sz w:val="20"/>
          <w:szCs w:val="20"/>
        </w:rPr>
        <w:t>&lt;&lt;</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//Loop for 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w:t>
      </w:r>
      <w:r>
        <w:rPr>
          <w:rFonts w:ascii="Courier New" w:hAnsi="Courier New" w:cs="Courier New"/>
          <w:color w:val="0000C0"/>
          <w:sz w:val="20"/>
          <w:szCs w:val="20"/>
        </w:rPr>
        <w:t>chars</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cout &lt;&lt; </w:t>
      </w:r>
      <w:r>
        <w:rPr>
          <w:rFonts w:ascii="Courier New" w:hAnsi="Courier New" w:cs="Courier New"/>
          <w:color w:val="0000C0"/>
          <w:sz w:val="20"/>
          <w:szCs w:val="20"/>
        </w:rPr>
        <w:t>prgrss</w:t>
      </w:r>
      <w:r>
        <w:rPr>
          <w:rFonts w:ascii="Courier New" w:hAnsi="Courier New" w:cs="Courier New"/>
          <w:color w:val="000000"/>
          <w:sz w:val="20"/>
          <w:szCs w:val="20"/>
        </w:rPr>
        <w: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//Display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progress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//Prompt user to input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b/>
          <w:bCs/>
          <w:color w:val="642880"/>
          <w:sz w:val="20"/>
          <w:szCs w:val="20"/>
        </w:rPr>
        <w:t>endl</w:t>
      </w:r>
      <w:r>
        <w:rPr>
          <w:rFonts w:ascii="Courier New" w:hAnsi="Courier New" w:cs="Courier New"/>
          <w:color w:val="000000"/>
          <w:sz w:val="20"/>
          <w:szCs w:val="20"/>
        </w:rPr>
        <w:t xml:space="preserve"> &lt;&lt; </w:t>
      </w:r>
      <w:r>
        <w:rPr>
          <w:rFonts w:ascii="Courier New" w:hAnsi="Courier New" w:cs="Courier New"/>
          <w:color w:val="2A00FF"/>
          <w:sz w:val="20"/>
          <w:szCs w:val="20"/>
        </w:rPr>
        <w:t>"Guess one character in the word: "</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cin &gt;&gt; gChar;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//INPUT- Character guess</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//Put guess in array of guesses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guesses</w:t>
      </w:r>
      <w:r>
        <w:rPr>
          <w:rFonts w:ascii="Courier New" w:hAnsi="Courier New" w:cs="Courier New"/>
          <w:color w:val="000000"/>
          <w:sz w:val="20"/>
          <w:szCs w:val="20"/>
        </w:rPr>
        <w:t>[</w:t>
      </w:r>
      <w:r>
        <w:rPr>
          <w:rFonts w:ascii="Courier New" w:hAnsi="Courier New" w:cs="Courier New"/>
          <w:color w:val="0000C0"/>
          <w:sz w:val="20"/>
          <w:szCs w:val="20"/>
        </w:rPr>
        <w:t>count3</w:t>
      </w:r>
      <w:r>
        <w:rPr>
          <w:rFonts w:ascii="Courier New" w:hAnsi="Courier New" w:cs="Courier New"/>
          <w:color w:val="000000"/>
          <w:sz w:val="20"/>
          <w:szCs w:val="20"/>
        </w:rPr>
        <w:t>]=gChar;</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//Loop for number of characters in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 i&lt;=</w:t>
      </w:r>
      <w:r>
        <w:rPr>
          <w:rFonts w:ascii="Courier New" w:hAnsi="Courier New" w:cs="Courier New"/>
          <w:color w:val="0000C0"/>
          <w:sz w:val="20"/>
          <w:szCs w:val="20"/>
        </w:rPr>
        <w:t>chars</w:t>
      </w:r>
      <w:r>
        <w:rPr>
          <w:rFonts w:ascii="Courier New" w:hAnsi="Courier New" w:cs="Courier New"/>
          <w:color w:val="000000"/>
          <w:sz w:val="20"/>
          <w:szCs w:val="20"/>
        </w:rPr>
        <w:t>; 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//Execute if guess is correct at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word subscript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(gChar == </w:t>
      </w:r>
      <w:r>
        <w:rPr>
          <w:rFonts w:ascii="Courier New" w:hAnsi="Courier New" w:cs="Courier New"/>
          <w:color w:val="0000C0"/>
          <w:sz w:val="20"/>
          <w:szCs w:val="20"/>
        </w:rPr>
        <w:t>word</w:t>
      </w:r>
      <w:r>
        <w:rPr>
          <w:rFonts w:ascii="Courier New" w:hAnsi="Courier New" w:cs="Courier New"/>
          <w:color w:val="000000"/>
          <w:sz w:val="20"/>
          <w:szCs w:val="20"/>
        </w:rPr>
        <w:t>[i])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prgrss</w:t>
      </w:r>
      <w:r>
        <w:rPr>
          <w:rFonts w:ascii="Courier New" w:hAnsi="Courier New" w:cs="Courier New"/>
          <w:color w:val="000000"/>
          <w:sz w:val="20"/>
          <w:szCs w:val="20"/>
        </w:rPr>
        <w:t>[i] = gChar;</w:t>
      </w:r>
      <w:r>
        <w:rPr>
          <w:rFonts w:ascii="Courier New" w:hAnsi="Courier New" w:cs="Courier New"/>
          <w:color w:val="000000"/>
          <w:sz w:val="20"/>
          <w:szCs w:val="20"/>
        </w:rPr>
        <w:tab/>
      </w:r>
      <w:r>
        <w:rPr>
          <w:rFonts w:ascii="Courier New" w:hAnsi="Courier New" w:cs="Courier New"/>
          <w:color w:val="3F7F5F"/>
          <w:sz w:val="20"/>
          <w:szCs w:val="20"/>
        </w:rPr>
        <w:t>//Assign guess to progress arrays respective location(s)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//Increment number of turns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count3</w:t>
      </w:r>
      <w:r>
        <w:rPr>
          <w:rFonts w:ascii="Courier New" w:hAnsi="Courier New" w:cs="Courier New"/>
          <w:color w:val="000000"/>
          <w:sz w:val="20"/>
          <w:szCs w:val="20"/>
        </w:rPr>
        <w:t>+=1;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This function overloads the greater than operator to compare the number of</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wins that each player had and returns which player has a greater number of</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wins.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bool</w:t>
      </w:r>
      <w:r>
        <w:rPr>
          <w:rFonts w:ascii="Courier New" w:hAnsi="Courier New" w:cs="Courier New"/>
          <w:color w:val="000000"/>
          <w:sz w:val="20"/>
          <w:szCs w:val="20"/>
        </w:rPr>
        <w:t xml:space="preserve"> </w:t>
      </w:r>
      <w:r>
        <w:rPr>
          <w:rFonts w:ascii="Courier New" w:hAnsi="Courier New" w:cs="Courier New"/>
          <w:b/>
          <w:bCs/>
          <w:color w:val="000000"/>
          <w:sz w:val="20"/>
          <w:szCs w:val="20"/>
        </w:rPr>
        <w:t>Winner::operator &gt;</w:t>
      </w:r>
      <w:r>
        <w:rPr>
          <w:rFonts w:ascii="Courier New" w:hAnsi="Courier New" w:cs="Courier New"/>
          <w:color w:val="000000"/>
          <w:sz w:val="20"/>
          <w:szCs w:val="20"/>
        </w:rPr>
        <w:t>(</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color w:val="005032"/>
          <w:sz w:val="20"/>
          <w:szCs w:val="20"/>
        </w:rPr>
        <w:t>Winner</w:t>
      </w:r>
      <w:r>
        <w:rPr>
          <w:rFonts w:ascii="Courier New" w:hAnsi="Courier New" w:cs="Courier New"/>
          <w:color w:val="000000"/>
          <w:sz w:val="20"/>
          <w:szCs w:val="20"/>
        </w:rPr>
        <w:t xml:space="preserve"> &amp;other)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numWin</w:t>
      </w:r>
      <w:r>
        <w:rPr>
          <w:rFonts w:ascii="Courier New" w:hAnsi="Courier New" w:cs="Courier New"/>
          <w:color w:val="000000"/>
          <w:sz w:val="20"/>
          <w:szCs w:val="20"/>
        </w:rPr>
        <w:t xml:space="preserve"> &gt; other.</w:t>
      </w:r>
      <w:r>
        <w:rPr>
          <w:rFonts w:ascii="Courier New" w:hAnsi="Courier New" w:cs="Courier New"/>
          <w:color w:val="0000C0"/>
          <w:sz w:val="20"/>
          <w:szCs w:val="20"/>
        </w:rPr>
        <w:t>numWin</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~Winner function is the </w:t>
      </w:r>
      <w:r>
        <w:rPr>
          <w:rFonts w:ascii="Courier New" w:hAnsi="Courier New" w:cs="Courier New"/>
          <w:color w:val="3F7F5F"/>
          <w:sz w:val="20"/>
          <w:szCs w:val="20"/>
          <w:u w:val="single"/>
        </w:rPr>
        <w:t>destructor</w:t>
      </w:r>
      <w:r>
        <w:rPr>
          <w:rFonts w:ascii="Courier New" w:hAnsi="Courier New" w:cs="Courier New"/>
          <w:color w:val="3F7F5F"/>
          <w:sz w:val="20"/>
          <w:szCs w:val="20"/>
        </w:rPr>
        <w:t xml:space="preserve"> for the Winner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000000"/>
          <w:sz w:val="20"/>
          <w:szCs w:val="20"/>
        </w:rPr>
        <w:t>Winner::~Winner</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//Delete all dynamically allocated memory in the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delete</w:t>
      </w:r>
      <w:r>
        <w:rPr>
          <w:rFonts w:ascii="Courier New" w:hAnsi="Courier New" w:cs="Courier New"/>
          <w:color w:val="000000"/>
          <w:sz w:val="20"/>
          <w:szCs w:val="20"/>
        </w:rPr>
        <w:t xml:space="preserve">[]    </w:t>
      </w:r>
      <w:r>
        <w:rPr>
          <w:rFonts w:ascii="Courier New" w:hAnsi="Courier New" w:cs="Courier New"/>
          <w:color w:val="0000C0"/>
          <w:sz w:val="20"/>
          <w:szCs w:val="20"/>
        </w:rPr>
        <w:t>mark</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delete</w:t>
      </w:r>
      <w:r>
        <w:rPr>
          <w:rFonts w:ascii="Courier New" w:hAnsi="Courier New" w:cs="Courier New"/>
          <w:color w:val="000000"/>
          <w:sz w:val="20"/>
          <w:szCs w:val="20"/>
        </w:rPr>
        <w:t xml:space="preserve">[]    </w:t>
      </w:r>
      <w:r>
        <w:rPr>
          <w:rFonts w:ascii="Courier New" w:hAnsi="Courier New" w:cs="Courier New"/>
          <w:color w:val="0000C0"/>
          <w:sz w:val="20"/>
          <w:szCs w:val="20"/>
        </w:rPr>
        <w:t>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delete</w:t>
      </w:r>
      <w:r>
        <w:rPr>
          <w:rFonts w:ascii="Courier New" w:hAnsi="Courier New" w:cs="Courier New"/>
          <w:color w:val="000000"/>
          <w:sz w:val="20"/>
          <w:szCs w:val="20"/>
        </w:rPr>
        <w:t xml:space="preserve">[]  </w:t>
      </w:r>
      <w:r>
        <w:rPr>
          <w:rFonts w:ascii="Courier New" w:hAnsi="Courier New" w:cs="Courier New"/>
          <w:color w:val="0000C0"/>
          <w:sz w:val="20"/>
          <w:szCs w:val="20"/>
        </w:rPr>
        <w:t>prgrss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delete</w:t>
      </w:r>
      <w:r>
        <w:rPr>
          <w:rFonts w:ascii="Courier New" w:hAnsi="Courier New" w:cs="Courier New"/>
          <w:color w:val="000000"/>
          <w:sz w:val="20"/>
          <w:szCs w:val="20"/>
        </w:rPr>
        <w:t xml:space="preserve">[] </w:t>
      </w:r>
      <w:r>
        <w:rPr>
          <w:rFonts w:ascii="Courier New" w:hAnsi="Courier New" w:cs="Courier New"/>
          <w:color w:val="0000C0"/>
          <w:sz w:val="20"/>
          <w:szCs w:val="20"/>
        </w:rPr>
        <w:t>guesses</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#endif</w:t>
      </w:r>
      <w:r>
        <w:rPr>
          <w:rFonts w:ascii="Courier New" w:hAnsi="Courier New" w:cs="Courier New"/>
          <w:color w:val="000000"/>
          <w:sz w:val="20"/>
          <w:szCs w:val="20"/>
        </w:rPr>
        <w:t xml:space="preserve"> </w:t>
      </w:r>
      <w:r>
        <w:rPr>
          <w:rFonts w:ascii="Courier New" w:hAnsi="Courier New" w:cs="Courier New"/>
          <w:color w:val="3F7F5F"/>
          <w:sz w:val="20"/>
          <w:szCs w:val="20"/>
        </w:rPr>
        <w:t>/* WINNER_CPP_ */</w:t>
      </w:r>
    </w:p>
    <w:p w:rsidR="004B4FE7" w:rsidRDefault="004B4FE7" w:rsidP="001523E3">
      <w:pPr>
        <w:rPr>
          <w:rFonts w:ascii="Times New Roman" w:hAnsi="Times New Roman" w:cs="Times New Roman"/>
          <w:sz w:val="24"/>
          <w:szCs w:val="24"/>
        </w:rPr>
      </w:pP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Word.h</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Dec</w:t>
      </w:r>
      <w:r>
        <w:rPr>
          <w:rFonts w:ascii="Courier New" w:hAnsi="Courier New" w:cs="Courier New"/>
          <w:color w:val="3F7F5F"/>
          <w:sz w:val="20"/>
          <w:szCs w:val="20"/>
        </w:rPr>
        <w:t xml:space="preserve"> 3, 2015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Create class word to handle data the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program</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rPr>
        <w:tab/>
        <w:t>uses regarding the word used to play the game.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&lt;iostream&gt;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//Console input &amp; output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&lt;string&gt;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//Allows use of string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&lt;fstream&gt;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//File operations library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&lt;ctime&gt;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//Time library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&lt;cstdlib&gt;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//C-standard library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using</w:t>
      </w:r>
      <w:r>
        <w:rPr>
          <w:rFonts w:ascii="Courier New" w:hAnsi="Courier New" w:cs="Courier New"/>
          <w:color w:val="000000"/>
          <w:sz w:val="20"/>
          <w:szCs w:val="20"/>
        </w:rPr>
        <w:t xml:space="preserve"> </w:t>
      </w:r>
      <w:r>
        <w:rPr>
          <w:rFonts w:ascii="Courier New" w:hAnsi="Courier New" w:cs="Courier New"/>
          <w:b/>
          <w:bCs/>
          <w:color w:val="7F0055"/>
          <w:sz w:val="20"/>
          <w:szCs w:val="20"/>
        </w:rPr>
        <w:t>namespace</w:t>
      </w:r>
      <w:r>
        <w:rPr>
          <w:rFonts w:ascii="Courier New" w:hAnsi="Courier New" w:cs="Courier New"/>
          <w:color w:val="000000"/>
          <w:sz w:val="20"/>
          <w:szCs w:val="20"/>
        </w:rPr>
        <w:t xml:space="preserve"> std;</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#ifndef</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WORD_H_</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WORD_H_</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5032"/>
          <w:sz w:val="20"/>
          <w:szCs w:val="20"/>
        </w:rPr>
        <w:t>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const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AR_SIZE</w:t>
      </w:r>
      <w:r>
        <w:rPr>
          <w:rFonts w:ascii="Courier New" w:hAnsi="Courier New" w:cs="Courier New"/>
          <w:color w:val="000000"/>
          <w:sz w:val="20"/>
          <w:szCs w:val="20"/>
        </w:rPr>
        <w:t xml:space="preserve"> = 100;</w:t>
      </w:r>
      <w:r>
        <w:rPr>
          <w:rFonts w:ascii="Courier New" w:hAnsi="Courier New" w:cs="Courier New"/>
          <w:color w:val="000000"/>
          <w:sz w:val="20"/>
          <w:szCs w:val="20"/>
        </w:rPr>
        <w:tab/>
      </w:r>
      <w:r>
        <w:rPr>
          <w:rFonts w:ascii="Courier New" w:hAnsi="Courier New" w:cs="Courier New"/>
          <w:color w:val="3F7F5F"/>
          <w:sz w:val="20"/>
          <w:szCs w:val="20"/>
        </w:rPr>
        <w:t>//Size of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ifstream</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designator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flName1</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name for easy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flName2</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name for normal</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flName3</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name for hard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//Default Constructor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Accessor</w:t>
      </w:r>
      <w:r>
        <w:rPr>
          <w:rFonts w:ascii="Courier New" w:hAnsi="Courier New" w:cs="Courier New"/>
          <w:color w:val="3F7F5F"/>
          <w:sz w:val="20"/>
          <w:szCs w:val="20"/>
        </w:rPr>
        <w:t xml:space="preserve"> Functions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b/>
          <w:bCs/>
          <w:color w:val="000000"/>
          <w:sz w:val="20"/>
          <w:szCs w:val="20"/>
        </w:rPr>
        <w:t>genWord</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b/>
          <w:bCs/>
          <w:color w:val="000000"/>
          <w:sz w:val="20"/>
          <w:szCs w:val="20"/>
        </w:rPr>
        <w:t>usrWord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Destructors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000000"/>
          <w:sz w:val="20"/>
          <w:szCs w:val="20"/>
        </w:rPr>
        <w:t>~Word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#endif</w:t>
      </w:r>
      <w:r>
        <w:rPr>
          <w:rFonts w:ascii="Courier New" w:hAnsi="Courier New" w:cs="Courier New"/>
          <w:color w:val="000000"/>
          <w:sz w:val="20"/>
          <w:szCs w:val="20"/>
        </w:rPr>
        <w:t xml:space="preserve"> </w:t>
      </w:r>
      <w:r>
        <w:rPr>
          <w:rFonts w:ascii="Courier New" w:hAnsi="Courier New" w:cs="Courier New"/>
          <w:color w:val="3F7F5F"/>
          <w:sz w:val="20"/>
          <w:szCs w:val="20"/>
        </w:rPr>
        <w:t>/* WORD_H_ */</w:t>
      </w:r>
    </w:p>
    <w:p w:rsidR="004B4FE7" w:rsidRDefault="004B4FE7" w:rsidP="001523E3">
      <w:pPr>
        <w:rPr>
          <w:rFonts w:ascii="Times New Roman" w:hAnsi="Times New Roman" w:cs="Times New Roman"/>
          <w:sz w:val="24"/>
          <w:szCs w:val="24"/>
        </w:rPr>
      </w:pP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Word.cpp</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Created on: </w:t>
      </w:r>
      <w:r>
        <w:rPr>
          <w:rFonts w:ascii="Courier New" w:hAnsi="Courier New" w:cs="Courier New"/>
          <w:color w:val="3F7F5F"/>
          <w:sz w:val="20"/>
          <w:szCs w:val="20"/>
          <w:u w:val="single"/>
        </w:rPr>
        <w:t>Dec</w:t>
      </w:r>
      <w:r>
        <w:rPr>
          <w:rFonts w:ascii="Courier New" w:hAnsi="Courier New" w:cs="Courier New"/>
          <w:color w:val="3F7F5F"/>
          <w:sz w:val="20"/>
          <w:szCs w:val="20"/>
        </w:rPr>
        <w:t xml:space="preserve"> 3, 2015</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Author: </w:t>
      </w:r>
      <w:r>
        <w:rPr>
          <w:rFonts w:ascii="Courier New" w:hAnsi="Courier New" w:cs="Courier New"/>
          <w:color w:val="3F7F5F"/>
          <w:sz w:val="20"/>
          <w:szCs w:val="20"/>
          <w:u w:val="single"/>
        </w:rPr>
        <w:t>David</w:t>
      </w:r>
      <w:r>
        <w:rPr>
          <w:rFonts w:ascii="Courier New" w:hAnsi="Courier New" w:cs="Courier New"/>
          <w:color w:val="3F7F5F"/>
          <w:sz w:val="20"/>
          <w:szCs w:val="20"/>
        </w:rPr>
        <w:t xml:space="preserve"> </w:t>
      </w:r>
      <w:r>
        <w:rPr>
          <w:rFonts w:ascii="Courier New" w:hAnsi="Courier New" w:cs="Courier New"/>
          <w:color w:val="3F7F5F"/>
          <w:sz w:val="20"/>
          <w:szCs w:val="20"/>
          <w:u w:val="single"/>
        </w:rPr>
        <w:t>Hudkins</w:t>
      </w:r>
      <w:r>
        <w:rPr>
          <w:rFonts w:ascii="Courier New" w:hAnsi="Courier New" w:cs="Courier New"/>
          <w:color w:val="3F7F5F"/>
          <w:sz w:val="20"/>
          <w:szCs w:val="20"/>
        </w:rPr>
        <w:t xml:space="preserve"> II</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Purpose: Define member functions of class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//User Libraries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"Word.h"</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#ifndef</w:t>
      </w:r>
      <w:r>
        <w:rPr>
          <w:rFonts w:ascii="Courier New" w:hAnsi="Courier New" w:cs="Courier New"/>
          <w:color w:val="000000"/>
          <w:sz w:val="20"/>
          <w:szCs w:val="20"/>
        </w:rPr>
        <w:t xml:space="preserve"> WORD_CPP_</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WORD_CPP_</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Word function is the constructor for the Word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000000"/>
          <w:sz w:val="20"/>
          <w:szCs w:val="20"/>
        </w:rPr>
        <w:t>Word::Word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flName1</w:t>
      </w:r>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flName1</w:t>
      </w:r>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flName3</w:t>
      </w:r>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genWord function accepts two parameters that are a string array and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the size of that array. The function then assigns words from a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to that array to be randomly seeded into a string variable that is passed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back into the calling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b/>
          <w:bCs/>
          <w:color w:val="000000"/>
          <w:sz w:val="20"/>
          <w:szCs w:val="20"/>
        </w:rPr>
        <w:t>Word::genWord</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difclty)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gameWrd[</w:t>
      </w:r>
      <w:r>
        <w:rPr>
          <w:rFonts w:ascii="Courier New" w:hAnsi="Courier New" w:cs="Courier New"/>
          <w:i/>
          <w:iCs/>
          <w:color w:val="0000C0"/>
          <w:sz w:val="20"/>
          <w:szCs w:val="20"/>
        </w:rPr>
        <w:t>AR_SIZE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//Array of words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index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0;</w:t>
      </w:r>
      <w:r>
        <w:rPr>
          <w:rFonts w:ascii="Courier New" w:hAnsi="Courier New" w:cs="Courier New"/>
          <w:color w:val="000000"/>
          <w:sz w:val="20"/>
          <w:szCs w:val="20"/>
        </w:rPr>
        <w:tab/>
      </w:r>
      <w:r>
        <w:rPr>
          <w:rFonts w:ascii="Courier New" w:hAnsi="Courier New" w:cs="Courier New"/>
          <w:color w:val="3F7F5F"/>
          <w:sz w:val="20"/>
          <w:szCs w:val="20"/>
        </w:rPr>
        <w:t>//Index for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flName1</w:t>
      </w: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2A00FF"/>
          <w:sz w:val="20"/>
          <w:szCs w:val="20"/>
        </w:rPr>
        <w:t>"word1.</w:t>
      </w:r>
      <w:r>
        <w:rPr>
          <w:rFonts w:ascii="Courier New" w:hAnsi="Courier New" w:cs="Courier New"/>
          <w:color w:val="2A00FF"/>
          <w:sz w:val="20"/>
          <w:szCs w:val="20"/>
          <w:u w:val="single"/>
        </w:rPr>
        <w:t>txt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flName2</w:t>
      </w: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2A00FF"/>
          <w:sz w:val="20"/>
          <w:szCs w:val="20"/>
        </w:rPr>
        <w:t>"word2.</w:t>
      </w:r>
      <w:r>
        <w:rPr>
          <w:rFonts w:ascii="Courier New" w:hAnsi="Courier New" w:cs="Courier New"/>
          <w:color w:val="2A00FF"/>
          <w:sz w:val="20"/>
          <w:szCs w:val="20"/>
          <w:u w:val="single"/>
        </w:rPr>
        <w:t>txt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flName3</w:t>
      </w:r>
      <w:r>
        <w:rPr>
          <w:rFonts w:ascii="Courier New" w:hAnsi="Courier New" w:cs="Courier New"/>
          <w:color w:val="000000"/>
          <w:sz w:val="20"/>
          <w:szCs w:val="20"/>
        </w:rPr>
        <w:t xml:space="preserve"> = </w:t>
      </w:r>
      <w:r>
        <w:rPr>
          <w:rFonts w:ascii="Courier New" w:hAnsi="Courier New" w:cs="Courier New"/>
          <w:color w:val="000000"/>
          <w:sz w:val="20"/>
          <w:szCs w:val="20"/>
        </w:rPr>
        <w:tab/>
      </w:r>
      <w:r>
        <w:rPr>
          <w:rFonts w:ascii="Courier New" w:hAnsi="Courier New" w:cs="Courier New"/>
          <w:color w:val="2A00FF"/>
          <w:sz w:val="20"/>
          <w:szCs w:val="20"/>
        </w:rPr>
        <w:t>"word3.</w:t>
      </w:r>
      <w:r>
        <w:rPr>
          <w:rFonts w:ascii="Courier New" w:hAnsi="Courier New" w:cs="Courier New"/>
          <w:color w:val="2A00FF"/>
          <w:sz w:val="20"/>
          <w:szCs w:val="20"/>
          <w:u w:val="single"/>
        </w:rPr>
        <w:t>txt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F5F"/>
          <w:sz w:val="20"/>
          <w:szCs w:val="20"/>
        </w:rPr>
        <w:t>//Input file name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(difclty)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case</w:t>
      </w:r>
      <w:r>
        <w:rPr>
          <w:rFonts w:ascii="Courier New" w:hAnsi="Courier New" w:cs="Courier New"/>
          <w:color w:val="000000"/>
          <w:sz w:val="20"/>
          <w:szCs w:val="20"/>
        </w:rPr>
        <w:t xml:space="preserve"> 1:</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the word list file and assign words to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.open(</w:t>
      </w:r>
      <w:r>
        <w:rPr>
          <w:rFonts w:ascii="Courier New" w:hAnsi="Courier New" w:cs="Courier New"/>
          <w:color w:val="0000C0"/>
          <w:sz w:val="20"/>
          <w:szCs w:val="20"/>
        </w:rPr>
        <w:t>flName1</w:t>
      </w:r>
      <w:r>
        <w:rPr>
          <w:rFonts w:ascii="Courier New" w:hAnsi="Courier New" w:cs="Courier New"/>
          <w:color w:val="000000"/>
          <w:sz w:val="20"/>
          <w:szCs w:val="20"/>
        </w:rPr>
        <w:t>.c_str());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until end of file or until max array size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inFile</w:t>
      </w:r>
      <w:r>
        <w:rPr>
          <w:rFonts w:ascii="Courier New" w:hAnsi="Courier New" w:cs="Courier New"/>
          <w:color w:val="000000"/>
          <w:sz w:val="20"/>
          <w:szCs w:val="20"/>
        </w:rPr>
        <w:t xml:space="preserve">.eof() &amp;&amp; (index &lt; </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getline</w:t>
      </w:r>
      <w:r>
        <w:rPr>
          <w:rFonts w:ascii="Courier New" w:hAnsi="Courier New" w:cs="Courier New"/>
          <w:color w:val="000000"/>
          <w:sz w:val="20"/>
          <w:szCs w:val="20"/>
        </w:rPr>
        <w:t>(</w:t>
      </w:r>
      <w:r>
        <w:rPr>
          <w:rFonts w:ascii="Courier New" w:hAnsi="Courier New" w:cs="Courier New"/>
          <w:color w:val="0000C0"/>
          <w:sz w:val="20"/>
          <w:szCs w:val="20"/>
        </w:rPr>
        <w:t>inFile</w:t>
      </w:r>
      <w:r>
        <w:rPr>
          <w:rFonts w:ascii="Courier New" w:hAnsi="Courier New" w:cs="Courier New"/>
          <w:color w:val="000000"/>
          <w:sz w:val="20"/>
          <w:szCs w:val="20"/>
        </w:rPr>
        <w:t>, gameWrd[index]);</w:t>
      </w:r>
      <w:r>
        <w:rPr>
          <w:rFonts w:ascii="Courier New" w:hAnsi="Courier New" w:cs="Courier New"/>
          <w:color w:val="3F7F5F"/>
          <w:sz w:val="20"/>
          <w:szCs w:val="20"/>
        </w:rPr>
        <w:t>//Assign word to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//Increment array index</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.close();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//close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//Seed the random number generator according to time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srand</w:t>
      </w:r>
      <w:r>
        <w:rPr>
          <w:rFonts w:ascii="Courier New" w:hAnsi="Courier New" w:cs="Courier New"/>
          <w:color w:val="000000"/>
          <w:sz w:val="20"/>
          <w:szCs w:val="20"/>
        </w:rPr>
        <w:t>(</w:t>
      </w:r>
      <w:r>
        <w:rPr>
          <w:rFonts w:ascii="Courier New" w:hAnsi="Courier New" w:cs="Courier New"/>
          <w:b/>
          <w:bCs/>
          <w:color w:val="642880"/>
          <w:sz w:val="20"/>
          <w:szCs w:val="20"/>
        </w:rPr>
        <w:t>time</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//Return a random word from the word list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gameWrd[(</w:t>
      </w:r>
      <w:r>
        <w:rPr>
          <w:rFonts w:ascii="Courier New" w:hAnsi="Courier New" w:cs="Courier New"/>
          <w:b/>
          <w:bCs/>
          <w:color w:val="642880"/>
          <w:sz w:val="20"/>
          <w:szCs w:val="20"/>
        </w:rPr>
        <w:t>rand</w:t>
      </w:r>
      <w:r>
        <w:rPr>
          <w:rFonts w:ascii="Courier New" w:hAnsi="Courier New" w:cs="Courier New"/>
          <w:color w:val="000000"/>
          <w:sz w:val="20"/>
          <w:szCs w:val="20"/>
        </w:rPr>
        <w:t>() % 10)];</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2:</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the word list file and assign words to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.open(</w:t>
      </w:r>
      <w:r>
        <w:rPr>
          <w:rFonts w:ascii="Courier New" w:hAnsi="Courier New" w:cs="Courier New"/>
          <w:color w:val="0000C0"/>
          <w:sz w:val="20"/>
          <w:szCs w:val="20"/>
        </w:rPr>
        <w:t>flName2</w:t>
      </w:r>
      <w:r>
        <w:rPr>
          <w:rFonts w:ascii="Courier New" w:hAnsi="Courier New" w:cs="Courier New"/>
          <w:color w:val="000000"/>
          <w:sz w:val="20"/>
          <w:szCs w:val="20"/>
        </w:rPr>
        <w:t>.c_str());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until end of file or until max array size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inFile</w:t>
      </w:r>
      <w:r>
        <w:rPr>
          <w:rFonts w:ascii="Courier New" w:hAnsi="Courier New" w:cs="Courier New"/>
          <w:color w:val="000000"/>
          <w:sz w:val="20"/>
          <w:szCs w:val="20"/>
        </w:rPr>
        <w:t xml:space="preserve">.eof() &amp;&amp; (index &lt; </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getline</w:t>
      </w:r>
      <w:r>
        <w:rPr>
          <w:rFonts w:ascii="Courier New" w:hAnsi="Courier New" w:cs="Courier New"/>
          <w:color w:val="000000"/>
          <w:sz w:val="20"/>
          <w:szCs w:val="20"/>
        </w:rPr>
        <w:t>(</w:t>
      </w:r>
      <w:r>
        <w:rPr>
          <w:rFonts w:ascii="Courier New" w:hAnsi="Courier New" w:cs="Courier New"/>
          <w:color w:val="0000C0"/>
          <w:sz w:val="20"/>
          <w:szCs w:val="20"/>
        </w:rPr>
        <w:t>inFile</w:t>
      </w:r>
      <w:r>
        <w:rPr>
          <w:rFonts w:ascii="Courier New" w:hAnsi="Courier New" w:cs="Courier New"/>
          <w:color w:val="000000"/>
          <w:sz w:val="20"/>
          <w:szCs w:val="20"/>
        </w:rPr>
        <w:t>, gameWrd[index]);</w:t>
      </w:r>
      <w:r>
        <w:rPr>
          <w:rFonts w:ascii="Courier New" w:hAnsi="Courier New" w:cs="Courier New"/>
          <w:color w:val="3F7F5F"/>
          <w:sz w:val="20"/>
          <w:szCs w:val="20"/>
        </w:rPr>
        <w:t>//Assign word to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//Increment array index</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.close();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//close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//Seed the random number generator according to time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srand</w:t>
      </w:r>
      <w:r>
        <w:rPr>
          <w:rFonts w:ascii="Courier New" w:hAnsi="Courier New" w:cs="Courier New"/>
          <w:color w:val="000000"/>
          <w:sz w:val="20"/>
          <w:szCs w:val="20"/>
        </w:rPr>
        <w:t>(</w:t>
      </w:r>
      <w:r>
        <w:rPr>
          <w:rFonts w:ascii="Courier New" w:hAnsi="Courier New" w:cs="Courier New"/>
          <w:b/>
          <w:bCs/>
          <w:color w:val="642880"/>
          <w:sz w:val="20"/>
          <w:szCs w:val="20"/>
        </w:rPr>
        <w:t>time</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//Return a random word from the word list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gameWrd[(</w:t>
      </w:r>
      <w:r>
        <w:rPr>
          <w:rFonts w:ascii="Courier New" w:hAnsi="Courier New" w:cs="Courier New"/>
          <w:b/>
          <w:bCs/>
          <w:color w:val="642880"/>
          <w:sz w:val="20"/>
          <w:szCs w:val="20"/>
        </w:rPr>
        <w:t>rand</w:t>
      </w:r>
      <w:r>
        <w:rPr>
          <w:rFonts w:ascii="Courier New" w:hAnsi="Courier New" w:cs="Courier New"/>
          <w:color w:val="000000"/>
          <w:sz w:val="20"/>
          <w:szCs w:val="20"/>
        </w:rPr>
        <w:t>() % 10)];</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3:</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the word list file and assign words to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.open(</w:t>
      </w:r>
      <w:r>
        <w:rPr>
          <w:rFonts w:ascii="Courier New" w:hAnsi="Courier New" w:cs="Courier New"/>
          <w:color w:val="0000C0"/>
          <w:sz w:val="20"/>
          <w:szCs w:val="20"/>
        </w:rPr>
        <w:t>flName3</w:t>
      </w:r>
      <w:r>
        <w:rPr>
          <w:rFonts w:ascii="Courier New" w:hAnsi="Courier New" w:cs="Courier New"/>
          <w:color w:val="000000"/>
          <w:sz w:val="20"/>
          <w:szCs w:val="20"/>
        </w:rPr>
        <w:t>.c_str());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//Execute until end of file or until max array size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inFile</w:t>
      </w:r>
      <w:r>
        <w:rPr>
          <w:rFonts w:ascii="Courier New" w:hAnsi="Courier New" w:cs="Courier New"/>
          <w:color w:val="000000"/>
          <w:sz w:val="20"/>
          <w:szCs w:val="20"/>
        </w:rPr>
        <w:t xml:space="preserve">.eof() &amp;&amp; (index &lt; </w:t>
      </w:r>
      <w:r>
        <w:rPr>
          <w:rFonts w:ascii="Courier New" w:hAnsi="Courier New" w:cs="Courier New"/>
          <w:i/>
          <w:iCs/>
          <w:color w:val="0000C0"/>
          <w:sz w:val="20"/>
          <w:szCs w:val="20"/>
        </w:rPr>
        <w:t>AR_SIZE</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getline</w:t>
      </w:r>
      <w:r>
        <w:rPr>
          <w:rFonts w:ascii="Courier New" w:hAnsi="Courier New" w:cs="Courier New"/>
          <w:color w:val="000000"/>
          <w:sz w:val="20"/>
          <w:szCs w:val="20"/>
        </w:rPr>
        <w:t>(</w:t>
      </w:r>
      <w:r>
        <w:rPr>
          <w:rFonts w:ascii="Courier New" w:hAnsi="Courier New" w:cs="Courier New"/>
          <w:color w:val="0000C0"/>
          <w:sz w:val="20"/>
          <w:szCs w:val="20"/>
        </w:rPr>
        <w:t>inFile</w:t>
      </w:r>
      <w:r>
        <w:rPr>
          <w:rFonts w:ascii="Courier New" w:hAnsi="Courier New" w:cs="Courier New"/>
          <w:color w:val="000000"/>
          <w:sz w:val="20"/>
          <w:szCs w:val="20"/>
        </w:rPr>
        <w:t>, gameWrd[index]);</w:t>
      </w:r>
      <w:r>
        <w:rPr>
          <w:rFonts w:ascii="Courier New" w:hAnsi="Courier New" w:cs="Courier New"/>
          <w:color w:val="3F7F5F"/>
          <w:sz w:val="20"/>
          <w:szCs w:val="20"/>
        </w:rPr>
        <w:t>//Assign word to array</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//Increment array index</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inFile</w:t>
      </w:r>
      <w:r>
        <w:rPr>
          <w:rFonts w:ascii="Courier New" w:hAnsi="Courier New" w:cs="Courier New"/>
          <w:color w:val="000000"/>
          <w:sz w:val="20"/>
          <w:szCs w:val="20"/>
        </w:rPr>
        <w:t>.close();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//close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//Seed the random number generator according to time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642880"/>
          <w:sz w:val="20"/>
          <w:szCs w:val="20"/>
        </w:rPr>
        <w:t>srand</w:t>
      </w:r>
      <w:r>
        <w:rPr>
          <w:rFonts w:ascii="Courier New" w:hAnsi="Courier New" w:cs="Courier New"/>
          <w:color w:val="000000"/>
          <w:sz w:val="20"/>
          <w:szCs w:val="20"/>
        </w:rPr>
        <w:t>(</w:t>
      </w:r>
      <w:r>
        <w:rPr>
          <w:rFonts w:ascii="Courier New" w:hAnsi="Courier New" w:cs="Courier New"/>
          <w:b/>
          <w:bCs/>
          <w:color w:val="642880"/>
          <w:sz w:val="20"/>
          <w:szCs w:val="20"/>
        </w:rPr>
        <w:t>time</w:t>
      </w:r>
      <w:r>
        <w:rPr>
          <w:rFonts w:ascii="Courier New" w:hAnsi="Courier New" w:cs="Courier New"/>
          <w:color w:val="000000"/>
          <w:sz w:val="20"/>
          <w:szCs w:val="20"/>
        </w:rPr>
        <w:t>(0));</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//Return a random word from the word list file</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gameWrd[(</w:t>
      </w:r>
      <w:r>
        <w:rPr>
          <w:rFonts w:ascii="Courier New" w:hAnsi="Courier New" w:cs="Courier New"/>
          <w:b/>
          <w:bCs/>
          <w:color w:val="642880"/>
          <w:sz w:val="20"/>
          <w:szCs w:val="20"/>
        </w:rPr>
        <w:t>rand</w:t>
      </w:r>
      <w:r>
        <w:rPr>
          <w:rFonts w:ascii="Courier New" w:hAnsi="Courier New" w:cs="Courier New"/>
          <w:color w:val="000000"/>
          <w:sz w:val="20"/>
          <w:szCs w:val="20"/>
        </w:rPr>
        <w:t>() % 10)];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usrWord function accepts no parameters and allows the user to input their</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own word for the </w:t>
      </w:r>
      <w:r>
        <w:rPr>
          <w:rFonts w:ascii="Courier New" w:hAnsi="Courier New" w:cs="Courier New"/>
          <w:color w:val="3F7F5F"/>
          <w:sz w:val="20"/>
          <w:szCs w:val="20"/>
          <w:u w:val="single"/>
        </w:rPr>
        <w:t>hangman</w:t>
      </w:r>
      <w:r>
        <w:rPr>
          <w:rFonts w:ascii="Courier New" w:hAnsi="Courier New" w:cs="Courier New"/>
          <w:color w:val="3F7F5F"/>
          <w:sz w:val="20"/>
          <w:szCs w:val="20"/>
        </w:rPr>
        <w:t xml:space="preserve"> program that is no longer than 30 characters.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5032"/>
          <w:sz w:val="20"/>
          <w:szCs w:val="20"/>
        </w:rPr>
        <w:t>string</w:t>
      </w:r>
      <w:r>
        <w:rPr>
          <w:rFonts w:ascii="Courier New" w:hAnsi="Courier New" w:cs="Courier New"/>
          <w:color w:val="000000"/>
          <w:sz w:val="20"/>
          <w:szCs w:val="20"/>
        </w:rPr>
        <w:t xml:space="preserve"> </w:t>
      </w:r>
      <w:r>
        <w:rPr>
          <w:rFonts w:ascii="Courier New" w:hAnsi="Courier New" w:cs="Courier New"/>
          <w:b/>
          <w:bCs/>
          <w:color w:val="000000"/>
          <w:sz w:val="20"/>
          <w:szCs w:val="20"/>
        </w:rPr>
        <w:t>Word::usrWord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//Declare variables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string</w:t>
      </w:r>
      <w:r>
        <w:rPr>
          <w:rFonts w:ascii="Courier New" w:hAnsi="Courier New" w:cs="Courier New"/>
          <w:color w:val="000000"/>
          <w:sz w:val="20"/>
          <w:szCs w:val="20"/>
        </w:rPr>
        <w:t xml:space="preserve"> word;</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//INPUT- User defined word for </w:t>
      </w:r>
      <w:r>
        <w:rPr>
          <w:rFonts w:ascii="Courier New" w:hAnsi="Courier New" w:cs="Courier New"/>
          <w:color w:val="3F7F5F"/>
          <w:sz w:val="20"/>
          <w:szCs w:val="20"/>
          <w:u w:val="single"/>
        </w:rPr>
        <w:t>gameplay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//Prompt user to input game word</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 xml:space="preserve">"Please enter the word you would like to use to play </w:t>
      </w:r>
      <w:r>
        <w:rPr>
          <w:rFonts w:ascii="Courier New" w:hAnsi="Courier New" w:cs="Courier New"/>
          <w:color w:val="2A00FF"/>
          <w:sz w:val="20"/>
          <w:szCs w:val="20"/>
          <w:u w:val="single"/>
        </w:rPr>
        <w:t>hangman</w:t>
      </w:r>
      <w:r>
        <w:rPr>
          <w:rFonts w:ascii="Courier New" w:hAnsi="Courier New" w:cs="Courier New"/>
          <w:color w:val="2A00FF"/>
          <w:sz w:val="20"/>
          <w:szCs w:val="20"/>
        </w:rPr>
        <w:t>"</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 xml:space="preserve">cout &lt;&lt; </w:t>
      </w:r>
      <w:r>
        <w:rPr>
          <w:rFonts w:ascii="Courier New" w:hAnsi="Courier New" w:cs="Courier New"/>
          <w:color w:val="2A00FF"/>
          <w:sz w:val="20"/>
          <w:szCs w:val="20"/>
        </w:rPr>
        <w:t>" of no longer than 10 characters: "</w:t>
      </w:r>
      <w:r>
        <w:rPr>
          <w:rFonts w:ascii="Courier New" w:hAnsi="Courier New" w:cs="Courier New"/>
          <w:color w:val="000000"/>
          <w:sz w:val="20"/>
          <w:szCs w:val="20"/>
        </w:rPr>
        <w:t xml:space="preserve"> &lt;&lt; </w:t>
      </w:r>
      <w:r>
        <w:rPr>
          <w:rFonts w:ascii="Courier New" w:hAnsi="Courier New" w:cs="Courier New"/>
          <w:b/>
          <w:bCs/>
          <w:color w:val="642880"/>
          <w:sz w:val="20"/>
          <w:szCs w:val="20"/>
        </w:rPr>
        <w:t>endl</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t>cin &gt;&gt; word;</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//INPUT- User defined word for </w:t>
      </w:r>
      <w:r>
        <w:rPr>
          <w:rFonts w:ascii="Courier New" w:hAnsi="Courier New" w:cs="Courier New"/>
          <w:color w:val="3F7F5F"/>
          <w:sz w:val="20"/>
          <w:szCs w:val="20"/>
          <w:u w:val="single"/>
        </w:rPr>
        <w:t>gameplay</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word;</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//Return user defined word for </w:t>
      </w:r>
      <w:r>
        <w:rPr>
          <w:rFonts w:ascii="Courier New" w:hAnsi="Courier New" w:cs="Courier New"/>
          <w:color w:val="3F7F5F"/>
          <w:sz w:val="20"/>
          <w:szCs w:val="20"/>
          <w:u w:val="single"/>
        </w:rPr>
        <w:t>gameplay</w:t>
      </w:r>
      <w:r>
        <w:rPr>
          <w:rFonts w:ascii="Courier New" w:hAnsi="Courier New" w:cs="Courier New"/>
          <w:color w:val="3F7F5F"/>
          <w:sz w:val="20"/>
          <w:szCs w:val="20"/>
        </w:rPr>
        <w:t xml:space="preserve"> to calling function</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 ~Word function is the </w:t>
      </w:r>
      <w:r>
        <w:rPr>
          <w:rFonts w:ascii="Courier New" w:hAnsi="Courier New" w:cs="Courier New"/>
          <w:color w:val="3F7F5F"/>
          <w:sz w:val="20"/>
          <w:szCs w:val="20"/>
          <w:u w:val="single"/>
        </w:rPr>
        <w:t>destructor</w:t>
      </w:r>
      <w:r>
        <w:rPr>
          <w:rFonts w:ascii="Courier New" w:hAnsi="Courier New" w:cs="Courier New"/>
          <w:color w:val="3F7F5F"/>
          <w:sz w:val="20"/>
          <w:szCs w:val="20"/>
        </w:rPr>
        <w:t xml:space="preserve"> for the Word class</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color w:val="3F7F5F"/>
          <w:sz w:val="20"/>
          <w:szCs w:val="20"/>
        </w:rPr>
        <w:t xml:space="preserve"> ******************************************************************************/</w:t>
      </w: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000000"/>
          <w:sz w:val="20"/>
          <w:szCs w:val="20"/>
        </w:rPr>
        <w:t>Word::~Word</w:t>
      </w:r>
      <w:r>
        <w:rPr>
          <w:rFonts w:ascii="Courier New" w:hAnsi="Courier New" w:cs="Courier New"/>
          <w:color w:val="000000"/>
          <w:sz w:val="20"/>
          <w:szCs w:val="20"/>
        </w:rPr>
        <w:t>(){}</w:t>
      </w:r>
    </w:p>
    <w:p w:rsidR="004B4FE7" w:rsidRDefault="004B4FE7" w:rsidP="004B4FE7">
      <w:pPr>
        <w:autoSpaceDE w:val="0"/>
        <w:autoSpaceDN w:val="0"/>
        <w:adjustRightInd w:val="0"/>
        <w:spacing w:before="0" w:after="0" w:line="240" w:lineRule="auto"/>
        <w:rPr>
          <w:rFonts w:ascii="Courier New" w:hAnsi="Courier New" w:cs="Courier New"/>
          <w:sz w:val="20"/>
          <w:szCs w:val="20"/>
        </w:rPr>
      </w:pPr>
    </w:p>
    <w:p w:rsidR="004B4FE7" w:rsidRDefault="004B4FE7" w:rsidP="004B4FE7">
      <w:pPr>
        <w:autoSpaceDE w:val="0"/>
        <w:autoSpaceDN w:val="0"/>
        <w:adjustRightInd w:val="0"/>
        <w:spacing w:before="0" w:after="0" w:line="240" w:lineRule="auto"/>
        <w:rPr>
          <w:rFonts w:ascii="Courier New" w:hAnsi="Courier New" w:cs="Courier New"/>
          <w:sz w:val="20"/>
          <w:szCs w:val="20"/>
        </w:rPr>
      </w:pPr>
      <w:r>
        <w:rPr>
          <w:rFonts w:ascii="Courier New" w:hAnsi="Courier New" w:cs="Courier New"/>
          <w:b/>
          <w:bCs/>
          <w:color w:val="7F0055"/>
          <w:sz w:val="20"/>
          <w:szCs w:val="20"/>
        </w:rPr>
        <w:t>#endif</w:t>
      </w:r>
      <w:r>
        <w:rPr>
          <w:rFonts w:ascii="Courier New" w:hAnsi="Courier New" w:cs="Courier New"/>
          <w:color w:val="000000"/>
          <w:sz w:val="20"/>
          <w:szCs w:val="20"/>
        </w:rPr>
        <w:t xml:space="preserve"> </w:t>
      </w:r>
      <w:r>
        <w:rPr>
          <w:rFonts w:ascii="Courier New" w:hAnsi="Courier New" w:cs="Courier New"/>
          <w:color w:val="3F7F5F"/>
          <w:sz w:val="20"/>
          <w:szCs w:val="20"/>
        </w:rPr>
        <w:t>/* WORD_CPP_ */</w:t>
      </w:r>
    </w:p>
    <w:p w:rsidR="004B4FE7" w:rsidRDefault="004B4FE7" w:rsidP="001523E3">
      <w:pPr>
        <w:rPr>
          <w:rFonts w:ascii="Times New Roman" w:hAnsi="Times New Roman" w:cs="Times New Roman"/>
          <w:sz w:val="24"/>
          <w:szCs w:val="24"/>
        </w:rPr>
      </w:pPr>
    </w:p>
    <w:p w:rsidR="004B4FE7" w:rsidRPr="004B4FE7" w:rsidRDefault="004B4FE7" w:rsidP="004B4FE7">
      <w:pPr>
        <w:rPr>
          <w:rFonts w:ascii="Times New Roman" w:hAnsi="Times New Roman" w:cs="Times New Roman"/>
          <w:b/>
          <w:sz w:val="24"/>
          <w:szCs w:val="24"/>
          <w:u w:val="single"/>
        </w:rPr>
      </w:pPr>
      <w:r>
        <w:rPr>
          <w:rFonts w:ascii="Times New Roman" w:hAnsi="Times New Roman" w:cs="Times New Roman"/>
          <w:b/>
          <w:sz w:val="24"/>
          <w:szCs w:val="24"/>
          <w:u w:val="single"/>
        </w:rPr>
        <w:t>---------------------------------------------------------------------------------------------------------------------</w:t>
      </w:r>
    </w:p>
    <w:p w:rsidR="004B4FE7" w:rsidRPr="001523E3" w:rsidRDefault="004B4FE7" w:rsidP="001523E3">
      <w:pPr>
        <w:rPr>
          <w:rFonts w:ascii="Times New Roman" w:hAnsi="Times New Roman" w:cs="Times New Roman"/>
          <w:sz w:val="24"/>
          <w:szCs w:val="24"/>
        </w:rPr>
      </w:pPr>
    </w:p>
    <w:sectPr w:rsidR="004B4FE7" w:rsidRPr="001523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836" w:rsidRDefault="00220836">
      <w:pPr>
        <w:spacing w:after="0" w:line="240" w:lineRule="auto"/>
      </w:pPr>
      <w:r>
        <w:separator/>
      </w:r>
    </w:p>
  </w:endnote>
  <w:endnote w:type="continuationSeparator" w:id="0">
    <w:p w:rsidR="00220836" w:rsidRDefault="0022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836" w:rsidRDefault="00220836">
      <w:pPr>
        <w:spacing w:after="0" w:line="240" w:lineRule="auto"/>
      </w:pPr>
      <w:r>
        <w:separator/>
      </w:r>
    </w:p>
  </w:footnote>
  <w:footnote w:type="continuationSeparator" w:id="0">
    <w:p w:rsidR="00220836" w:rsidRDefault="002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688D"/>
    <w:multiLevelType w:val="hybridMultilevel"/>
    <w:tmpl w:val="76787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00"/>
    <w:rsid w:val="001523E3"/>
    <w:rsid w:val="00220836"/>
    <w:rsid w:val="003E2CCA"/>
    <w:rsid w:val="003E5300"/>
    <w:rsid w:val="004B4FE7"/>
    <w:rsid w:val="00563790"/>
    <w:rsid w:val="00DB1A3D"/>
    <w:rsid w:val="00E545A2"/>
    <w:rsid w:val="00EE50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C3AC5-9605-4D4A-9C01-2C2B2304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DC84FA1-9706-473E-8364-E103F115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27</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keywords/>
  <cp:lastModifiedBy>David</cp:lastModifiedBy>
  <cp:revision>2</cp:revision>
  <dcterms:created xsi:type="dcterms:W3CDTF">2015-12-15T18:43:00Z</dcterms:created>
  <dcterms:modified xsi:type="dcterms:W3CDTF">2015-12-15T18:43:00Z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